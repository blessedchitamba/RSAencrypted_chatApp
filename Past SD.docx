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A4F04" w14:textId="77777777" w:rsidR="005153DF" w:rsidRPr="00EA55B0" w:rsidRDefault="005153DF" w:rsidP="003746D7">
      <w:pPr>
        <w:rPr>
          <w:rFonts w:ascii="Times New Roman" w:hAnsi="Times New Roman" w:cs="Times New Roman"/>
        </w:rPr>
      </w:pPr>
      <w:bookmarkStart w:id="0" w:name="_GoBack"/>
      <w:bookmarkEnd w:id="0"/>
    </w:p>
    <w:p w14:paraId="10261FAA" w14:textId="77777777" w:rsidR="005153DF" w:rsidRPr="00EA55B0" w:rsidRDefault="005153DF" w:rsidP="003746D7">
      <w:pPr>
        <w:rPr>
          <w:rFonts w:ascii="Times New Roman" w:eastAsia="Times New Roman" w:hAnsi="Times New Roman" w:cs="Times New Roman"/>
          <w:b/>
          <w:color w:val="17365D" w:themeColor="text2" w:themeShade="BF"/>
          <w:sz w:val="52"/>
          <w:szCs w:val="52"/>
        </w:rPr>
      </w:pPr>
    </w:p>
    <w:p w14:paraId="2D64A593" w14:textId="77777777" w:rsidR="00925D5D" w:rsidRPr="00EA55B0" w:rsidRDefault="00925D5D">
      <w:pPr>
        <w:rPr>
          <w:rFonts w:ascii="Times New Roman" w:hAnsi="Times New Roman" w:cs="Times New Roman"/>
          <w:color w:val="365F91" w:themeColor="accent1" w:themeShade="BF"/>
          <w:sz w:val="28"/>
          <w:szCs w:val="28"/>
        </w:rPr>
      </w:pPr>
      <w:r w:rsidRPr="00EA55B0">
        <w:rPr>
          <w:rFonts w:ascii="Times New Roman" w:hAnsi="Times New Roman" w:cs="Times New Roman"/>
          <w:color w:val="365F91" w:themeColor="accent1" w:themeShade="BF"/>
          <w:sz w:val="28"/>
          <w:szCs w:val="28"/>
        </w:rPr>
        <w:br w:type="page"/>
      </w:r>
    </w:p>
    <w:p w14:paraId="0930CD86" w14:textId="77777777" w:rsidR="005153DF" w:rsidRPr="00EA55B0" w:rsidRDefault="00925D5D" w:rsidP="003746D7">
      <w:pPr>
        <w:jc w:val="center"/>
        <w:rPr>
          <w:rFonts w:ascii="Times New Roman" w:hAnsi="Times New Roman" w:cs="Times New Roman"/>
          <w:b/>
          <w:color w:val="365F91" w:themeColor="accent1" w:themeShade="BF"/>
          <w:sz w:val="32"/>
          <w:szCs w:val="32"/>
        </w:rPr>
      </w:pPr>
      <w:r w:rsidRPr="00EA55B0">
        <w:rPr>
          <w:rFonts w:ascii="Times New Roman" w:hAnsi="Times New Roman" w:cs="Times New Roman"/>
          <w:b/>
          <w:color w:val="365F91" w:themeColor="accent1" w:themeShade="BF"/>
          <w:sz w:val="32"/>
          <w:szCs w:val="32"/>
        </w:rPr>
        <w:t>Table Content</w:t>
      </w:r>
    </w:p>
    <w:sdt>
      <w:sdtPr>
        <w:rPr>
          <w:rFonts w:ascii="Times New Roman" w:eastAsiaTheme="minorEastAsia" w:hAnsi="Times New Roman" w:cs="Times New Roman"/>
          <w:b w:val="0"/>
          <w:bCs w:val="0"/>
          <w:color w:val="auto"/>
          <w:sz w:val="22"/>
          <w:szCs w:val="22"/>
          <w:lang w:eastAsia="ko-KR"/>
        </w:rPr>
        <w:id w:val="1537771450"/>
        <w:docPartObj>
          <w:docPartGallery w:val="Table of Contents"/>
          <w:docPartUnique/>
        </w:docPartObj>
      </w:sdtPr>
      <w:sdtEndPr>
        <w:rPr>
          <w:noProof/>
        </w:rPr>
      </w:sdtEndPr>
      <w:sdtContent>
        <w:p w14:paraId="30494E58" w14:textId="77777777" w:rsidR="00925D5D" w:rsidRPr="00EA55B0" w:rsidRDefault="00925D5D">
          <w:pPr>
            <w:pStyle w:val="TOCHeading"/>
            <w:rPr>
              <w:rFonts w:ascii="Times New Roman" w:hAnsi="Times New Roman" w:cs="Times New Roman"/>
            </w:rPr>
          </w:pPr>
        </w:p>
        <w:p w14:paraId="7B8282C8" w14:textId="1D459424" w:rsidR="00CA2698" w:rsidRPr="00CA2698" w:rsidRDefault="00925D5D">
          <w:pPr>
            <w:pStyle w:val="TOC1"/>
            <w:tabs>
              <w:tab w:val="right" w:leader="dot" w:pos="9350"/>
            </w:tabs>
            <w:rPr>
              <w:b/>
              <w:bCs/>
              <w:noProof/>
              <w:color w:val="00B0F0"/>
              <w:sz w:val="24"/>
              <w:szCs w:val="24"/>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A2698">
            <w:rPr>
              <w:rFonts w:ascii="Times New Roman" w:hAnsi="Times New Roman" w:cs="Times New Roman"/>
              <w:b/>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begin"/>
          </w:r>
          <w:r w:rsidRPr="00CA2698">
            <w:rPr>
              <w:rFonts w:ascii="Times New Roman" w:hAnsi="Times New Roman" w:cs="Times New Roman"/>
              <w:b/>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instrText xml:space="preserve"> TOC \o "1-3" \h \z \u </w:instrText>
          </w:r>
          <w:r w:rsidRPr="00CA2698">
            <w:rPr>
              <w:rFonts w:ascii="Times New Roman" w:hAnsi="Times New Roman" w:cs="Times New Roman"/>
              <w:b/>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separate"/>
          </w:r>
          <w:hyperlink w:anchor="_Toc29364734" w:history="1">
            <w:r w:rsidR="00CA2698" w:rsidRPr="00CA2698">
              <w:rPr>
                <w:rStyle w:val="Hyperlink"/>
                <w:rFonts w:ascii="Times New Roman" w:hAnsi="Times New Roman" w:cs="Times New Roman"/>
                <w:b/>
                <w:bCs/>
                <w:noProof/>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Introduction</w:t>
            </w:r>
            <w:r w:rsidR="00CA2698" w:rsidRPr="00CA2698">
              <w:rPr>
                <w:b/>
                <w:bCs/>
                <w:noProof/>
                <w:webHidden/>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00CA2698" w:rsidRPr="00CA2698">
              <w:rPr>
                <w:b/>
                <w:bCs/>
                <w:noProof/>
                <w:webHidden/>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begin"/>
            </w:r>
            <w:r w:rsidR="00CA2698" w:rsidRPr="00CA2698">
              <w:rPr>
                <w:b/>
                <w:bCs/>
                <w:noProof/>
                <w:webHidden/>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instrText xml:space="preserve"> PAGEREF _Toc29364734 \h </w:instrText>
            </w:r>
            <w:r w:rsidR="00CA2698" w:rsidRPr="00CA2698">
              <w:rPr>
                <w:b/>
                <w:bCs/>
                <w:noProof/>
                <w:webHidden/>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r>
            <w:r w:rsidR="00CA2698" w:rsidRPr="00CA2698">
              <w:rPr>
                <w:b/>
                <w:bCs/>
                <w:noProof/>
                <w:webHidden/>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separate"/>
            </w:r>
            <w:r w:rsidR="00CA2698" w:rsidRPr="00CA2698">
              <w:rPr>
                <w:b/>
                <w:bCs/>
                <w:noProof/>
                <w:webHidden/>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sidR="00CA2698" w:rsidRPr="00CA2698">
              <w:rPr>
                <w:b/>
                <w:bCs/>
                <w:noProof/>
                <w:webHidden/>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end"/>
            </w:r>
          </w:hyperlink>
        </w:p>
        <w:p w14:paraId="58E036AE" w14:textId="69F8906B" w:rsidR="00CA2698" w:rsidRPr="00CA2698" w:rsidRDefault="00406296">
          <w:pPr>
            <w:pStyle w:val="TOC1"/>
            <w:tabs>
              <w:tab w:val="right" w:leader="dot" w:pos="9350"/>
            </w:tabs>
            <w:rPr>
              <w:b/>
              <w:bCs/>
              <w:noProof/>
              <w:color w:val="00B0F0"/>
              <w:sz w:val="24"/>
              <w:szCs w:val="24"/>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hyperlink w:anchor="_Toc29364735" w:history="1">
            <w:r w:rsidR="00CA2698" w:rsidRPr="00CA2698">
              <w:rPr>
                <w:rStyle w:val="Hyperlink"/>
                <w:rFonts w:ascii="Times New Roman" w:hAnsi="Times New Roman" w:cs="Times New Roman"/>
                <w:b/>
                <w:bCs/>
                <w:noProof/>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Generation of RSA Key Pair</w:t>
            </w:r>
            <w:r w:rsidR="00CA2698" w:rsidRPr="00CA2698">
              <w:rPr>
                <w:b/>
                <w:bCs/>
                <w:noProof/>
                <w:webHidden/>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00CA2698" w:rsidRPr="00CA2698">
              <w:rPr>
                <w:b/>
                <w:bCs/>
                <w:noProof/>
                <w:webHidden/>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begin"/>
            </w:r>
            <w:r w:rsidR="00CA2698" w:rsidRPr="00CA2698">
              <w:rPr>
                <w:b/>
                <w:bCs/>
                <w:noProof/>
                <w:webHidden/>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instrText xml:space="preserve"> PAGEREF _Toc29364735 \h </w:instrText>
            </w:r>
            <w:r w:rsidR="00CA2698" w:rsidRPr="00CA2698">
              <w:rPr>
                <w:b/>
                <w:bCs/>
                <w:noProof/>
                <w:webHidden/>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r>
            <w:r w:rsidR="00CA2698" w:rsidRPr="00CA2698">
              <w:rPr>
                <w:b/>
                <w:bCs/>
                <w:noProof/>
                <w:webHidden/>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separate"/>
            </w:r>
            <w:r w:rsidR="00CA2698" w:rsidRPr="00CA2698">
              <w:rPr>
                <w:b/>
                <w:bCs/>
                <w:noProof/>
                <w:webHidden/>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sidR="00CA2698" w:rsidRPr="00CA2698">
              <w:rPr>
                <w:b/>
                <w:bCs/>
                <w:noProof/>
                <w:webHidden/>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end"/>
            </w:r>
          </w:hyperlink>
        </w:p>
        <w:p w14:paraId="2C9E8D26" w14:textId="6699AB8B" w:rsidR="00CA2698" w:rsidRPr="00CA2698" w:rsidRDefault="00406296">
          <w:pPr>
            <w:pStyle w:val="TOC1"/>
            <w:tabs>
              <w:tab w:val="right" w:leader="dot" w:pos="9350"/>
            </w:tabs>
            <w:rPr>
              <w:b/>
              <w:bCs/>
              <w:noProof/>
              <w:color w:val="00B0F0"/>
              <w:sz w:val="24"/>
              <w:szCs w:val="24"/>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hyperlink w:anchor="_Toc29364736" w:history="1">
            <w:r w:rsidR="00CA2698" w:rsidRPr="00CA2698">
              <w:rPr>
                <w:rStyle w:val="Hyperlink"/>
                <w:rFonts w:ascii="Times New Roman" w:hAnsi="Times New Roman" w:cs="Times New Roman"/>
                <w:b/>
                <w:bCs/>
                <w:noProof/>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Encryption and Decryption</w:t>
            </w:r>
            <w:r w:rsidR="00CA2698" w:rsidRPr="00CA2698">
              <w:rPr>
                <w:b/>
                <w:bCs/>
                <w:noProof/>
                <w:webHidden/>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00CA2698" w:rsidRPr="00CA2698">
              <w:rPr>
                <w:b/>
                <w:bCs/>
                <w:noProof/>
                <w:webHidden/>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begin"/>
            </w:r>
            <w:r w:rsidR="00CA2698" w:rsidRPr="00CA2698">
              <w:rPr>
                <w:b/>
                <w:bCs/>
                <w:noProof/>
                <w:webHidden/>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instrText xml:space="preserve"> PAGEREF _Toc29364736 \h </w:instrText>
            </w:r>
            <w:r w:rsidR="00CA2698" w:rsidRPr="00CA2698">
              <w:rPr>
                <w:b/>
                <w:bCs/>
                <w:noProof/>
                <w:webHidden/>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r>
            <w:r w:rsidR="00CA2698" w:rsidRPr="00CA2698">
              <w:rPr>
                <w:b/>
                <w:bCs/>
                <w:noProof/>
                <w:webHidden/>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separate"/>
            </w:r>
            <w:r w:rsidR="00CA2698" w:rsidRPr="00CA2698">
              <w:rPr>
                <w:b/>
                <w:bCs/>
                <w:noProof/>
                <w:webHidden/>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sidR="00CA2698" w:rsidRPr="00CA2698">
              <w:rPr>
                <w:b/>
                <w:bCs/>
                <w:noProof/>
                <w:webHidden/>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end"/>
            </w:r>
          </w:hyperlink>
        </w:p>
        <w:p w14:paraId="5999BFC6" w14:textId="10070BC6" w:rsidR="00CA2698" w:rsidRPr="00CA2698" w:rsidRDefault="00406296">
          <w:pPr>
            <w:pStyle w:val="TOC1"/>
            <w:tabs>
              <w:tab w:val="right" w:leader="dot" w:pos="9350"/>
            </w:tabs>
            <w:rPr>
              <w:b/>
              <w:bCs/>
              <w:noProof/>
              <w:color w:val="00B0F0"/>
              <w:sz w:val="24"/>
              <w:szCs w:val="24"/>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hyperlink w:anchor="_Toc29364737" w:history="1">
            <w:r w:rsidR="00CA2698" w:rsidRPr="00CA2698">
              <w:rPr>
                <w:rStyle w:val="Hyperlink"/>
                <w:rFonts w:ascii="Times New Roman" w:hAnsi="Times New Roman" w:cs="Times New Roman"/>
                <w:b/>
                <w:bCs/>
                <w:noProof/>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RSA Analysis</w:t>
            </w:r>
            <w:r w:rsidR="00CA2698" w:rsidRPr="00CA2698">
              <w:rPr>
                <w:b/>
                <w:bCs/>
                <w:noProof/>
                <w:webHidden/>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00CA2698" w:rsidRPr="00CA2698">
              <w:rPr>
                <w:b/>
                <w:bCs/>
                <w:noProof/>
                <w:webHidden/>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begin"/>
            </w:r>
            <w:r w:rsidR="00CA2698" w:rsidRPr="00CA2698">
              <w:rPr>
                <w:b/>
                <w:bCs/>
                <w:noProof/>
                <w:webHidden/>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instrText xml:space="preserve"> PAGEREF _Toc29364737 \h </w:instrText>
            </w:r>
            <w:r w:rsidR="00CA2698" w:rsidRPr="00CA2698">
              <w:rPr>
                <w:b/>
                <w:bCs/>
                <w:noProof/>
                <w:webHidden/>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r>
            <w:r w:rsidR="00CA2698" w:rsidRPr="00CA2698">
              <w:rPr>
                <w:b/>
                <w:bCs/>
                <w:noProof/>
                <w:webHidden/>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separate"/>
            </w:r>
            <w:r w:rsidR="00CA2698" w:rsidRPr="00CA2698">
              <w:rPr>
                <w:b/>
                <w:bCs/>
                <w:noProof/>
                <w:webHidden/>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sidR="00CA2698" w:rsidRPr="00CA2698">
              <w:rPr>
                <w:b/>
                <w:bCs/>
                <w:noProof/>
                <w:webHidden/>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end"/>
            </w:r>
          </w:hyperlink>
        </w:p>
        <w:p w14:paraId="12200A72" w14:textId="235E8E78" w:rsidR="00CA2698" w:rsidRPr="00FE2D55" w:rsidRDefault="00925D5D">
          <w:pPr>
            <w:rPr>
              <w:rFonts w:ascii="Times New Roman" w:hAnsi="Times New Roman" w:cs="Times New Roman"/>
              <w:b/>
              <w:bCs/>
              <w:noProof/>
              <w:color w:val="00B0F0"/>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A2698">
            <w:rPr>
              <w:rFonts w:ascii="Times New Roman" w:hAnsi="Times New Roman" w:cs="Times New Roman"/>
              <w:b/>
              <w:bCs/>
              <w:noProof/>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end"/>
          </w:r>
          <w:r w:rsidR="00CA2698" w:rsidRPr="00FE2D55">
            <w:rPr>
              <w:rFonts w:ascii="Times New Roman" w:hAnsi="Times New Roman" w:cs="Times New Roman"/>
              <w:b/>
              <w:bCs/>
              <w:noProof/>
              <w:color w:val="00B0F0"/>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References.</w:t>
          </w:r>
        </w:p>
        <w:p w14:paraId="1484A693" w14:textId="7E5EB0FB" w:rsidR="00925D5D" w:rsidRPr="00EA55B0" w:rsidRDefault="00406296">
          <w:pPr>
            <w:rPr>
              <w:rFonts w:ascii="Times New Roman" w:hAnsi="Times New Roman" w:cs="Times New Roman"/>
            </w:rPr>
          </w:pPr>
        </w:p>
      </w:sdtContent>
    </w:sdt>
    <w:p w14:paraId="3FF70056" w14:textId="77777777" w:rsidR="00925D5D" w:rsidRPr="00EA55B0" w:rsidRDefault="00925D5D" w:rsidP="003746D7">
      <w:pPr>
        <w:jc w:val="center"/>
        <w:rPr>
          <w:rFonts w:ascii="Times New Roman" w:hAnsi="Times New Roman" w:cs="Times New Roman"/>
          <w:color w:val="365F91" w:themeColor="accent1" w:themeShade="BF"/>
          <w:sz w:val="28"/>
          <w:szCs w:val="28"/>
        </w:rPr>
      </w:pPr>
    </w:p>
    <w:p w14:paraId="01D4C028" w14:textId="77777777" w:rsidR="005153DF" w:rsidRPr="00EA55B0" w:rsidRDefault="005153DF" w:rsidP="003746D7">
      <w:pPr>
        <w:rPr>
          <w:rFonts w:ascii="Times New Roman" w:eastAsia="Times New Roman" w:hAnsi="Times New Roman" w:cs="Times New Roman"/>
          <w:color w:val="000000"/>
          <w:sz w:val="24"/>
          <w:szCs w:val="24"/>
        </w:rPr>
      </w:pPr>
      <w:r w:rsidRPr="00EA55B0">
        <w:rPr>
          <w:rFonts w:ascii="Times New Roman" w:eastAsia="Times New Roman" w:hAnsi="Times New Roman" w:cs="Times New Roman"/>
          <w:color w:val="000000"/>
          <w:sz w:val="24"/>
          <w:szCs w:val="24"/>
        </w:rPr>
        <w:br w:type="page"/>
      </w:r>
    </w:p>
    <w:p w14:paraId="59DC7AFF" w14:textId="77777777" w:rsidR="00DF2F09" w:rsidRPr="00090627" w:rsidRDefault="00DF2F09" w:rsidP="00090627">
      <w:pPr>
        <w:pStyle w:val="Heading1"/>
        <w:rPr>
          <w:rFonts w:ascii="Times New Roman" w:hAnsi="Times New Roman" w:cs="Times New Roman"/>
        </w:rPr>
      </w:pPr>
      <w:bookmarkStart w:id="1" w:name="_Toc29364734"/>
      <w:r w:rsidRPr="00090627">
        <w:rPr>
          <w:rFonts w:ascii="Times New Roman" w:hAnsi="Times New Roman" w:cs="Times New Roman"/>
        </w:rPr>
        <w:t>Introduction</w:t>
      </w:r>
      <w:bookmarkEnd w:id="1"/>
    </w:p>
    <w:p w14:paraId="7A6778E1" w14:textId="77777777" w:rsidR="00090627" w:rsidRPr="00090627" w:rsidRDefault="00090627" w:rsidP="00090627">
      <w:r w:rsidRPr="00DF2F09">
        <w:rPr>
          <w:rFonts w:ascii="Times New Roman" w:eastAsia="Times New Roman" w:hAnsi="Times New Roman" w:cs="Times New Roman"/>
          <w:color w:val="000000"/>
          <w:sz w:val="24"/>
          <w:szCs w:val="24"/>
        </w:rPr>
        <w:t>RSA cryptosystem is one the initial system. It remains most employed cryptosystem even today. The system was invented by three scholars </w:t>
      </w:r>
      <w:r w:rsidRPr="00DF2F09">
        <w:rPr>
          <w:rFonts w:ascii="Times New Roman" w:eastAsia="Times New Roman" w:hAnsi="Times New Roman" w:cs="Times New Roman"/>
          <w:b/>
          <w:bCs/>
          <w:color w:val="000000"/>
          <w:sz w:val="24"/>
          <w:szCs w:val="24"/>
        </w:rPr>
        <w:t xml:space="preserve">Ron </w:t>
      </w:r>
      <w:proofErr w:type="spellStart"/>
      <w:r w:rsidRPr="00DF2F09">
        <w:rPr>
          <w:rFonts w:ascii="Times New Roman" w:eastAsia="Times New Roman" w:hAnsi="Times New Roman" w:cs="Times New Roman"/>
          <w:b/>
          <w:bCs/>
          <w:color w:val="000000"/>
          <w:sz w:val="24"/>
          <w:szCs w:val="24"/>
        </w:rPr>
        <w:t>Rivest</w:t>
      </w:r>
      <w:proofErr w:type="spellEnd"/>
      <w:r w:rsidRPr="00DF2F09">
        <w:rPr>
          <w:rFonts w:ascii="Times New Roman" w:eastAsia="Times New Roman" w:hAnsi="Times New Roman" w:cs="Times New Roman"/>
          <w:b/>
          <w:bCs/>
          <w:color w:val="000000"/>
          <w:sz w:val="24"/>
          <w:szCs w:val="24"/>
        </w:rPr>
        <w:t>, Adi Shamir,</w:t>
      </w:r>
      <w:r w:rsidRPr="00DF2F09">
        <w:rPr>
          <w:rFonts w:ascii="Times New Roman" w:eastAsia="Times New Roman" w:hAnsi="Times New Roman" w:cs="Times New Roman"/>
          <w:color w:val="000000"/>
          <w:sz w:val="24"/>
          <w:szCs w:val="24"/>
        </w:rPr>
        <w:t> and </w:t>
      </w:r>
      <w:r w:rsidRPr="00DF2F09">
        <w:rPr>
          <w:rFonts w:ascii="Times New Roman" w:eastAsia="Times New Roman" w:hAnsi="Times New Roman" w:cs="Times New Roman"/>
          <w:b/>
          <w:bCs/>
          <w:color w:val="000000"/>
          <w:sz w:val="24"/>
          <w:szCs w:val="24"/>
        </w:rPr>
        <w:t xml:space="preserve">Len </w:t>
      </w:r>
      <w:proofErr w:type="spellStart"/>
      <w:r w:rsidRPr="00DF2F09">
        <w:rPr>
          <w:rFonts w:ascii="Times New Roman" w:eastAsia="Times New Roman" w:hAnsi="Times New Roman" w:cs="Times New Roman"/>
          <w:b/>
          <w:bCs/>
          <w:color w:val="000000"/>
          <w:sz w:val="24"/>
          <w:szCs w:val="24"/>
        </w:rPr>
        <w:t>Adleman</w:t>
      </w:r>
      <w:proofErr w:type="spellEnd"/>
      <w:r w:rsidRPr="00DF2F09">
        <w:rPr>
          <w:rFonts w:ascii="Times New Roman" w:eastAsia="Times New Roman" w:hAnsi="Times New Roman" w:cs="Times New Roman"/>
          <w:color w:val="000000"/>
          <w:sz w:val="24"/>
          <w:szCs w:val="24"/>
        </w:rPr>
        <w:t> and hence, it is termed as RSA cryptosystem.</w:t>
      </w:r>
    </w:p>
    <w:p w14:paraId="6E954453" w14:textId="77777777" w:rsidR="00AF4C62" w:rsidRDefault="00AF4C62" w:rsidP="00AF4C62">
      <w:pPr>
        <w:pStyle w:val="NormalWeb"/>
        <w:spacing w:before="120" w:beforeAutospacing="0" w:after="144" w:afterAutospacing="0"/>
        <w:ind w:left="48" w:right="48"/>
        <w:jc w:val="both"/>
        <w:rPr>
          <w:color w:val="000000"/>
        </w:rPr>
      </w:pPr>
      <w:r w:rsidRPr="00DF2F09">
        <w:rPr>
          <w:color w:val="000000"/>
        </w:rPr>
        <w:t>RSA algorithm is a public key encryption technique and is considered as the most secure way of encryption.</w:t>
      </w:r>
    </w:p>
    <w:p w14:paraId="6F6B1644" w14:textId="77777777" w:rsidR="008434D4" w:rsidRPr="00DF2F09" w:rsidRDefault="008434D4" w:rsidP="008434D4">
      <w:pPr>
        <w:pStyle w:val="NormalWeb"/>
        <w:spacing w:before="120" w:beforeAutospacing="0" w:after="144" w:afterAutospacing="0"/>
        <w:ind w:left="48" w:right="48"/>
        <w:jc w:val="center"/>
        <w:rPr>
          <w:color w:val="000000"/>
        </w:rPr>
      </w:pPr>
      <w:r>
        <w:rPr>
          <w:noProof/>
          <w:color w:val="000000"/>
        </w:rPr>
        <w:drawing>
          <wp:inline distT="0" distB="0" distL="0" distR="0" wp14:anchorId="00DB6B1C" wp14:editId="7CA8D4E7">
            <wp:extent cx="5943600" cy="3686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86175"/>
                    </a:xfrm>
                    <a:prstGeom prst="rect">
                      <a:avLst/>
                    </a:prstGeom>
                    <a:noFill/>
                    <a:ln>
                      <a:noFill/>
                    </a:ln>
                  </pic:spPr>
                </pic:pic>
              </a:graphicData>
            </a:graphic>
          </wp:inline>
        </w:drawing>
      </w:r>
    </w:p>
    <w:p w14:paraId="7A42211E" w14:textId="77777777" w:rsidR="00AF4C62" w:rsidRPr="00DF2F09" w:rsidRDefault="00AF4C62" w:rsidP="00DF2F09">
      <w:pPr>
        <w:pStyle w:val="Heading4"/>
        <w:rPr>
          <w:rFonts w:ascii="Times New Roman" w:hAnsi="Times New Roman" w:cs="Times New Roman"/>
          <w:color w:val="auto"/>
        </w:rPr>
      </w:pPr>
      <w:r w:rsidRPr="00DF2F09">
        <w:rPr>
          <w:rFonts w:ascii="Times New Roman" w:hAnsi="Times New Roman" w:cs="Times New Roman"/>
        </w:rPr>
        <w:t>Algorithm</w:t>
      </w:r>
    </w:p>
    <w:p w14:paraId="55FD63D3" w14:textId="77777777" w:rsidR="00AF4C62" w:rsidRPr="00DF2F09" w:rsidRDefault="00AF4C62" w:rsidP="00AF4C62">
      <w:pPr>
        <w:pStyle w:val="NormalWeb"/>
        <w:spacing w:before="120" w:beforeAutospacing="0" w:after="144" w:afterAutospacing="0"/>
        <w:ind w:left="48" w:right="48"/>
        <w:jc w:val="both"/>
        <w:rPr>
          <w:color w:val="000000"/>
        </w:rPr>
      </w:pPr>
      <w:r w:rsidRPr="00DF2F09">
        <w:rPr>
          <w:color w:val="000000"/>
        </w:rPr>
        <w:t>The RSA algorithm holds the following features −</w:t>
      </w:r>
    </w:p>
    <w:p w14:paraId="74EB6D17" w14:textId="77777777" w:rsidR="00AF4C62" w:rsidRPr="00DF2F09" w:rsidRDefault="00AF4C62" w:rsidP="00AF4C62">
      <w:pPr>
        <w:pStyle w:val="NormalWeb"/>
        <w:numPr>
          <w:ilvl w:val="0"/>
          <w:numId w:val="9"/>
        </w:numPr>
        <w:spacing w:before="120" w:beforeAutospacing="0" w:after="144" w:afterAutospacing="0"/>
        <w:ind w:left="768" w:right="48"/>
        <w:jc w:val="both"/>
        <w:rPr>
          <w:color w:val="000000"/>
          <w:sz w:val="20"/>
          <w:szCs w:val="20"/>
        </w:rPr>
      </w:pPr>
      <w:r w:rsidRPr="00DF2F09">
        <w:rPr>
          <w:color w:val="000000"/>
          <w:sz w:val="20"/>
          <w:szCs w:val="20"/>
        </w:rPr>
        <w:t>RSA algorithm is a popular exponentiation in a finite field over integers including prime numbers.</w:t>
      </w:r>
    </w:p>
    <w:p w14:paraId="06C50A96" w14:textId="77777777" w:rsidR="00AF4C62" w:rsidRPr="00DF2F09" w:rsidRDefault="00AF4C62" w:rsidP="00AF4C62">
      <w:pPr>
        <w:pStyle w:val="NormalWeb"/>
        <w:numPr>
          <w:ilvl w:val="0"/>
          <w:numId w:val="9"/>
        </w:numPr>
        <w:spacing w:before="120" w:beforeAutospacing="0" w:after="144" w:afterAutospacing="0"/>
        <w:ind w:left="768" w:right="48"/>
        <w:jc w:val="both"/>
        <w:rPr>
          <w:color w:val="000000"/>
          <w:sz w:val="20"/>
          <w:szCs w:val="20"/>
        </w:rPr>
      </w:pPr>
      <w:r w:rsidRPr="00DF2F09">
        <w:rPr>
          <w:color w:val="000000"/>
          <w:sz w:val="20"/>
          <w:szCs w:val="20"/>
        </w:rPr>
        <w:t>The integers used by this method are sufficiently large making it difficult to solve.</w:t>
      </w:r>
    </w:p>
    <w:p w14:paraId="5033E074" w14:textId="77777777" w:rsidR="00AF4C62" w:rsidRPr="00DF2F09" w:rsidRDefault="00AF4C62" w:rsidP="00AF4C62">
      <w:pPr>
        <w:pStyle w:val="NormalWeb"/>
        <w:numPr>
          <w:ilvl w:val="0"/>
          <w:numId w:val="9"/>
        </w:numPr>
        <w:spacing w:before="120" w:beforeAutospacing="0" w:after="144" w:afterAutospacing="0"/>
        <w:ind w:left="768" w:right="48"/>
        <w:jc w:val="both"/>
        <w:rPr>
          <w:color w:val="000000"/>
          <w:sz w:val="20"/>
          <w:szCs w:val="20"/>
        </w:rPr>
      </w:pPr>
      <w:r w:rsidRPr="00DF2F09">
        <w:rPr>
          <w:color w:val="000000"/>
          <w:sz w:val="20"/>
          <w:szCs w:val="20"/>
        </w:rPr>
        <w:t>There are two sets of keys in this algorithm: private key and public key.</w:t>
      </w:r>
    </w:p>
    <w:p w14:paraId="71369250" w14:textId="77777777" w:rsidR="005153DF" w:rsidRPr="00DF2F09" w:rsidRDefault="005153DF" w:rsidP="005153DF">
      <w:pPr>
        <w:spacing w:before="120" w:after="144" w:line="240" w:lineRule="auto"/>
        <w:ind w:left="48" w:right="48"/>
        <w:jc w:val="both"/>
        <w:rPr>
          <w:rFonts w:ascii="Times New Roman" w:eastAsia="Times New Roman" w:hAnsi="Times New Roman" w:cs="Times New Roman"/>
          <w:color w:val="000000"/>
          <w:sz w:val="24"/>
          <w:szCs w:val="24"/>
        </w:rPr>
      </w:pPr>
    </w:p>
    <w:p w14:paraId="5597EE8A" w14:textId="77777777" w:rsidR="005153DF" w:rsidRPr="00DF2F09" w:rsidRDefault="005153DF" w:rsidP="005153DF">
      <w:pPr>
        <w:spacing w:before="120" w:after="144" w:line="240" w:lineRule="auto"/>
        <w:ind w:left="48" w:right="48"/>
        <w:jc w:val="both"/>
        <w:rPr>
          <w:rFonts w:ascii="Times New Roman" w:eastAsia="Times New Roman" w:hAnsi="Times New Roman" w:cs="Times New Roman"/>
          <w:color w:val="000000"/>
          <w:sz w:val="24"/>
          <w:szCs w:val="24"/>
        </w:rPr>
      </w:pPr>
      <w:r w:rsidRPr="00DF2F09">
        <w:rPr>
          <w:rFonts w:ascii="Times New Roman" w:eastAsia="Times New Roman" w:hAnsi="Times New Roman" w:cs="Times New Roman"/>
          <w:color w:val="000000"/>
          <w:sz w:val="24"/>
          <w:szCs w:val="24"/>
        </w:rPr>
        <w:t>We will see two aspects of the RSA cryptosystem, firstly generation of key pair and secondly encryption-decryption algorithms.</w:t>
      </w:r>
    </w:p>
    <w:p w14:paraId="40A6F821" w14:textId="77777777" w:rsidR="005153DF" w:rsidRPr="00EA55B0" w:rsidRDefault="005153DF" w:rsidP="003746D7">
      <w:pPr>
        <w:pStyle w:val="Heading1"/>
        <w:rPr>
          <w:rFonts w:ascii="Times New Roman" w:hAnsi="Times New Roman" w:cs="Times New Roman"/>
        </w:rPr>
      </w:pPr>
      <w:bookmarkStart w:id="2" w:name="_Toc29364735"/>
      <w:r w:rsidRPr="00EA55B0">
        <w:rPr>
          <w:rFonts w:ascii="Times New Roman" w:hAnsi="Times New Roman" w:cs="Times New Roman"/>
        </w:rPr>
        <w:t>Generation of RSA Key Pair</w:t>
      </w:r>
      <w:bookmarkEnd w:id="2"/>
    </w:p>
    <w:p w14:paraId="6089D537" w14:textId="77777777" w:rsidR="005153DF" w:rsidRPr="00EA55B0" w:rsidRDefault="005153DF" w:rsidP="005153DF">
      <w:pPr>
        <w:spacing w:before="120" w:after="144" w:line="240" w:lineRule="auto"/>
        <w:ind w:left="48" w:right="48"/>
        <w:jc w:val="both"/>
        <w:rPr>
          <w:rFonts w:ascii="Times New Roman" w:eastAsia="Times New Roman" w:hAnsi="Times New Roman" w:cs="Times New Roman"/>
          <w:color w:val="000000"/>
          <w:sz w:val="24"/>
          <w:szCs w:val="24"/>
        </w:rPr>
      </w:pPr>
      <w:r w:rsidRPr="00EA55B0">
        <w:rPr>
          <w:rFonts w:ascii="Times New Roman" w:eastAsia="Times New Roman" w:hAnsi="Times New Roman" w:cs="Times New Roman"/>
          <w:color w:val="000000"/>
          <w:sz w:val="24"/>
          <w:szCs w:val="24"/>
        </w:rPr>
        <w:t>Each person or a party who desires to participate in communication using encryption needs to generate a pair of keys, namely public key and private key. The process followed in the generation of keys is described below −</w:t>
      </w:r>
    </w:p>
    <w:p w14:paraId="22C586E8" w14:textId="77777777" w:rsidR="005153DF" w:rsidRPr="00EA55B0" w:rsidRDefault="005153DF" w:rsidP="005153DF">
      <w:pPr>
        <w:numPr>
          <w:ilvl w:val="0"/>
          <w:numId w:val="1"/>
        </w:numPr>
        <w:spacing w:before="120" w:after="144" w:line="240" w:lineRule="auto"/>
        <w:ind w:left="768" w:right="48"/>
        <w:jc w:val="both"/>
        <w:rPr>
          <w:rFonts w:ascii="Times New Roman" w:eastAsia="Times New Roman" w:hAnsi="Times New Roman" w:cs="Times New Roman"/>
          <w:color w:val="000000"/>
          <w:sz w:val="20"/>
          <w:szCs w:val="20"/>
        </w:rPr>
      </w:pPr>
      <w:r w:rsidRPr="00EA55B0">
        <w:rPr>
          <w:rFonts w:ascii="Times New Roman" w:eastAsia="Times New Roman" w:hAnsi="Times New Roman" w:cs="Times New Roman"/>
          <w:b/>
          <w:bCs/>
          <w:color w:val="000000"/>
          <w:sz w:val="20"/>
          <w:szCs w:val="20"/>
        </w:rPr>
        <w:t>Generate the RSA modulus (n)</w:t>
      </w:r>
    </w:p>
    <w:p w14:paraId="0ED549A7" w14:textId="77777777" w:rsidR="005153DF" w:rsidRPr="00EA55B0" w:rsidRDefault="005153DF" w:rsidP="005153DF">
      <w:pPr>
        <w:numPr>
          <w:ilvl w:val="1"/>
          <w:numId w:val="1"/>
        </w:numPr>
        <w:spacing w:before="120" w:after="144" w:line="240" w:lineRule="auto"/>
        <w:ind w:left="1488" w:right="48"/>
        <w:jc w:val="both"/>
        <w:rPr>
          <w:rFonts w:ascii="Times New Roman" w:eastAsia="Times New Roman" w:hAnsi="Times New Roman" w:cs="Times New Roman"/>
          <w:color w:val="000000"/>
          <w:sz w:val="20"/>
          <w:szCs w:val="20"/>
        </w:rPr>
      </w:pPr>
      <w:r w:rsidRPr="00EA55B0">
        <w:rPr>
          <w:rFonts w:ascii="Times New Roman" w:eastAsia="Times New Roman" w:hAnsi="Times New Roman" w:cs="Times New Roman"/>
          <w:color w:val="000000"/>
          <w:sz w:val="20"/>
          <w:szCs w:val="20"/>
        </w:rPr>
        <w:t>Select two large primes, p and q.</w:t>
      </w:r>
    </w:p>
    <w:p w14:paraId="27773734" w14:textId="77777777" w:rsidR="005153DF" w:rsidRPr="00EA55B0" w:rsidRDefault="005153DF" w:rsidP="005153DF">
      <w:pPr>
        <w:numPr>
          <w:ilvl w:val="1"/>
          <w:numId w:val="1"/>
        </w:numPr>
        <w:spacing w:before="120" w:after="144" w:line="240" w:lineRule="auto"/>
        <w:ind w:left="1488" w:right="48"/>
        <w:jc w:val="both"/>
        <w:rPr>
          <w:rFonts w:ascii="Times New Roman" w:eastAsia="Times New Roman" w:hAnsi="Times New Roman" w:cs="Times New Roman"/>
          <w:color w:val="000000"/>
          <w:sz w:val="20"/>
          <w:szCs w:val="20"/>
        </w:rPr>
      </w:pPr>
      <w:r w:rsidRPr="00EA55B0">
        <w:rPr>
          <w:rFonts w:ascii="Times New Roman" w:eastAsia="Times New Roman" w:hAnsi="Times New Roman" w:cs="Times New Roman"/>
          <w:color w:val="000000"/>
          <w:sz w:val="20"/>
          <w:szCs w:val="20"/>
        </w:rPr>
        <w:t>Calculate n=p*q. For strong unbreakable encryption, let n be a large number, typically a minimum of 512 bits.</w:t>
      </w:r>
    </w:p>
    <w:p w14:paraId="238D8DD3" w14:textId="77777777" w:rsidR="005153DF" w:rsidRPr="00EA55B0" w:rsidRDefault="005153DF" w:rsidP="005153DF">
      <w:pPr>
        <w:numPr>
          <w:ilvl w:val="0"/>
          <w:numId w:val="1"/>
        </w:numPr>
        <w:spacing w:before="120" w:after="144" w:line="240" w:lineRule="auto"/>
        <w:ind w:left="768" w:right="48"/>
        <w:jc w:val="both"/>
        <w:rPr>
          <w:rFonts w:ascii="Times New Roman" w:eastAsia="Times New Roman" w:hAnsi="Times New Roman" w:cs="Times New Roman"/>
          <w:color w:val="000000"/>
          <w:sz w:val="20"/>
          <w:szCs w:val="20"/>
        </w:rPr>
      </w:pPr>
      <w:r w:rsidRPr="00EA55B0">
        <w:rPr>
          <w:rFonts w:ascii="Times New Roman" w:eastAsia="Times New Roman" w:hAnsi="Times New Roman" w:cs="Times New Roman"/>
          <w:b/>
          <w:bCs/>
          <w:color w:val="000000"/>
          <w:sz w:val="20"/>
          <w:szCs w:val="20"/>
        </w:rPr>
        <w:t>Find Derived Number (e)</w:t>
      </w:r>
    </w:p>
    <w:p w14:paraId="08869985" w14:textId="77777777" w:rsidR="005153DF" w:rsidRPr="00EA55B0" w:rsidRDefault="005153DF" w:rsidP="005153DF">
      <w:pPr>
        <w:numPr>
          <w:ilvl w:val="1"/>
          <w:numId w:val="1"/>
        </w:numPr>
        <w:spacing w:before="120" w:after="144" w:line="240" w:lineRule="auto"/>
        <w:ind w:left="1488" w:right="48"/>
        <w:jc w:val="both"/>
        <w:rPr>
          <w:rFonts w:ascii="Times New Roman" w:eastAsia="Times New Roman" w:hAnsi="Times New Roman" w:cs="Times New Roman"/>
          <w:color w:val="000000"/>
          <w:sz w:val="20"/>
          <w:szCs w:val="20"/>
        </w:rPr>
      </w:pPr>
      <w:r w:rsidRPr="00EA55B0">
        <w:rPr>
          <w:rFonts w:ascii="Times New Roman" w:eastAsia="Times New Roman" w:hAnsi="Times New Roman" w:cs="Times New Roman"/>
          <w:color w:val="000000"/>
          <w:sz w:val="20"/>
          <w:szCs w:val="20"/>
        </w:rPr>
        <w:t>Number </w:t>
      </w:r>
      <w:r w:rsidRPr="00EA55B0">
        <w:rPr>
          <w:rFonts w:ascii="Times New Roman" w:eastAsia="Times New Roman" w:hAnsi="Times New Roman" w:cs="Times New Roman"/>
          <w:b/>
          <w:bCs/>
          <w:color w:val="000000"/>
          <w:sz w:val="20"/>
          <w:szCs w:val="20"/>
        </w:rPr>
        <w:t>e</w:t>
      </w:r>
      <w:r w:rsidRPr="00EA55B0">
        <w:rPr>
          <w:rFonts w:ascii="Times New Roman" w:eastAsia="Times New Roman" w:hAnsi="Times New Roman" w:cs="Times New Roman"/>
          <w:color w:val="000000"/>
          <w:sz w:val="20"/>
          <w:szCs w:val="20"/>
        </w:rPr>
        <w:t xml:space="preserve"> must be greater than 1 and less than (p − </w:t>
      </w:r>
      <w:proofErr w:type="gramStart"/>
      <w:r w:rsidRPr="00EA55B0">
        <w:rPr>
          <w:rFonts w:ascii="Times New Roman" w:eastAsia="Times New Roman" w:hAnsi="Times New Roman" w:cs="Times New Roman"/>
          <w:color w:val="000000"/>
          <w:sz w:val="20"/>
          <w:szCs w:val="20"/>
        </w:rPr>
        <w:t>1)(</w:t>
      </w:r>
      <w:proofErr w:type="gramEnd"/>
      <w:r w:rsidRPr="00EA55B0">
        <w:rPr>
          <w:rFonts w:ascii="Times New Roman" w:eastAsia="Times New Roman" w:hAnsi="Times New Roman" w:cs="Times New Roman"/>
          <w:color w:val="000000"/>
          <w:sz w:val="20"/>
          <w:szCs w:val="20"/>
        </w:rPr>
        <w:t>q − 1).</w:t>
      </w:r>
    </w:p>
    <w:p w14:paraId="2EBC29D5" w14:textId="77777777" w:rsidR="005153DF" w:rsidRPr="00EA55B0" w:rsidRDefault="005153DF" w:rsidP="005153DF">
      <w:pPr>
        <w:numPr>
          <w:ilvl w:val="1"/>
          <w:numId w:val="1"/>
        </w:numPr>
        <w:spacing w:before="120" w:after="144" w:line="240" w:lineRule="auto"/>
        <w:ind w:left="1488" w:right="48"/>
        <w:jc w:val="both"/>
        <w:rPr>
          <w:rFonts w:ascii="Times New Roman" w:eastAsia="Times New Roman" w:hAnsi="Times New Roman" w:cs="Times New Roman"/>
          <w:color w:val="000000"/>
          <w:sz w:val="20"/>
          <w:szCs w:val="20"/>
        </w:rPr>
      </w:pPr>
      <w:r w:rsidRPr="00EA55B0">
        <w:rPr>
          <w:rFonts w:ascii="Times New Roman" w:eastAsia="Times New Roman" w:hAnsi="Times New Roman" w:cs="Times New Roman"/>
          <w:color w:val="000000"/>
          <w:sz w:val="20"/>
          <w:szCs w:val="20"/>
        </w:rPr>
        <w:t xml:space="preserve">There must be no common factor for e and (p − </w:t>
      </w:r>
      <w:proofErr w:type="gramStart"/>
      <w:r w:rsidRPr="00EA55B0">
        <w:rPr>
          <w:rFonts w:ascii="Times New Roman" w:eastAsia="Times New Roman" w:hAnsi="Times New Roman" w:cs="Times New Roman"/>
          <w:color w:val="000000"/>
          <w:sz w:val="20"/>
          <w:szCs w:val="20"/>
        </w:rPr>
        <w:t>1)(</w:t>
      </w:r>
      <w:proofErr w:type="gramEnd"/>
      <w:r w:rsidRPr="00EA55B0">
        <w:rPr>
          <w:rFonts w:ascii="Times New Roman" w:eastAsia="Times New Roman" w:hAnsi="Times New Roman" w:cs="Times New Roman"/>
          <w:color w:val="000000"/>
          <w:sz w:val="20"/>
          <w:szCs w:val="20"/>
        </w:rPr>
        <w:t xml:space="preserve">q − 1) except for 1. In other words two numbers e and (p – </w:t>
      </w:r>
      <w:proofErr w:type="gramStart"/>
      <w:r w:rsidRPr="00EA55B0">
        <w:rPr>
          <w:rFonts w:ascii="Times New Roman" w:eastAsia="Times New Roman" w:hAnsi="Times New Roman" w:cs="Times New Roman"/>
          <w:color w:val="000000"/>
          <w:sz w:val="20"/>
          <w:szCs w:val="20"/>
        </w:rPr>
        <w:t>1)(</w:t>
      </w:r>
      <w:proofErr w:type="gramEnd"/>
      <w:r w:rsidRPr="00EA55B0">
        <w:rPr>
          <w:rFonts w:ascii="Times New Roman" w:eastAsia="Times New Roman" w:hAnsi="Times New Roman" w:cs="Times New Roman"/>
          <w:color w:val="000000"/>
          <w:sz w:val="20"/>
          <w:szCs w:val="20"/>
        </w:rPr>
        <w:t>q – 1) are coprime.</w:t>
      </w:r>
    </w:p>
    <w:p w14:paraId="039D91CC" w14:textId="77777777" w:rsidR="005153DF" w:rsidRPr="00EA55B0" w:rsidRDefault="005153DF" w:rsidP="005153DF">
      <w:pPr>
        <w:numPr>
          <w:ilvl w:val="0"/>
          <w:numId w:val="1"/>
        </w:numPr>
        <w:spacing w:before="120" w:after="144" w:line="240" w:lineRule="auto"/>
        <w:ind w:left="768" w:right="48"/>
        <w:jc w:val="both"/>
        <w:rPr>
          <w:rFonts w:ascii="Times New Roman" w:eastAsia="Times New Roman" w:hAnsi="Times New Roman" w:cs="Times New Roman"/>
          <w:color w:val="000000"/>
          <w:sz w:val="20"/>
          <w:szCs w:val="20"/>
        </w:rPr>
      </w:pPr>
      <w:r w:rsidRPr="00EA55B0">
        <w:rPr>
          <w:rFonts w:ascii="Times New Roman" w:eastAsia="Times New Roman" w:hAnsi="Times New Roman" w:cs="Times New Roman"/>
          <w:b/>
          <w:bCs/>
          <w:color w:val="000000"/>
          <w:sz w:val="20"/>
          <w:szCs w:val="20"/>
        </w:rPr>
        <w:t>Form the public key</w:t>
      </w:r>
    </w:p>
    <w:p w14:paraId="4EEEE22D" w14:textId="77777777" w:rsidR="005153DF" w:rsidRPr="00EA55B0" w:rsidRDefault="005153DF" w:rsidP="005153DF">
      <w:pPr>
        <w:numPr>
          <w:ilvl w:val="1"/>
          <w:numId w:val="1"/>
        </w:numPr>
        <w:spacing w:before="120" w:after="144" w:line="240" w:lineRule="auto"/>
        <w:ind w:left="1488" w:right="48"/>
        <w:jc w:val="both"/>
        <w:rPr>
          <w:rFonts w:ascii="Times New Roman" w:eastAsia="Times New Roman" w:hAnsi="Times New Roman" w:cs="Times New Roman"/>
          <w:color w:val="000000"/>
          <w:sz w:val="20"/>
          <w:szCs w:val="20"/>
        </w:rPr>
      </w:pPr>
      <w:r w:rsidRPr="00EA55B0">
        <w:rPr>
          <w:rFonts w:ascii="Times New Roman" w:eastAsia="Times New Roman" w:hAnsi="Times New Roman" w:cs="Times New Roman"/>
          <w:color w:val="000000"/>
          <w:sz w:val="20"/>
          <w:szCs w:val="20"/>
        </w:rPr>
        <w:t>The pair of numbers (n, e) form the RSA public key and is made public.</w:t>
      </w:r>
    </w:p>
    <w:p w14:paraId="3D67B27D" w14:textId="77777777" w:rsidR="005153DF" w:rsidRPr="00EA55B0" w:rsidRDefault="005153DF" w:rsidP="005153DF">
      <w:pPr>
        <w:numPr>
          <w:ilvl w:val="1"/>
          <w:numId w:val="1"/>
        </w:numPr>
        <w:spacing w:before="120" w:after="144" w:line="240" w:lineRule="auto"/>
        <w:ind w:left="1488" w:right="48"/>
        <w:jc w:val="both"/>
        <w:rPr>
          <w:rFonts w:ascii="Times New Roman" w:eastAsia="Times New Roman" w:hAnsi="Times New Roman" w:cs="Times New Roman"/>
          <w:color w:val="000000"/>
          <w:sz w:val="20"/>
          <w:szCs w:val="20"/>
        </w:rPr>
      </w:pPr>
      <w:r w:rsidRPr="00EA55B0">
        <w:rPr>
          <w:rFonts w:ascii="Times New Roman" w:eastAsia="Times New Roman" w:hAnsi="Times New Roman" w:cs="Times New Roman"/>
          <w:color w:val="000000"/>
          <w:sz w:val="20"/>
          <w:szCs w:val="20"/>
        </w:rPr>
        <w:t>Interestingly, though n is part of the public key, difficulty in factorizing a large prime number ensures that attacker cannot find in finite time the two primes (p &amp; q) used to obtain n. This is strength of RSA.</w:t>
      </w:r>
    </w:p>
    <w:p w14:paraId="4E372C97" w14:textId="77777777" w:rsidR="005153DF" w:rsidRPr="00EA55B0" w:rsidRDefault="005153DF" w:rsidP="005153DF">
      <w:pPr>
        <w:numPr>
          <w:ilvl w:val="0"/>
          <w:numId w:val="1"/>
        </w:numPr>
        <w:spacing w:before="120" w:after="144" w:line="240" w:lineRule="auto"/>
        <w:ind w:left="768" w:right="48"/>
        <w:jc w:val="both"/>
        <w:rPr>
          <w:rFonts w:ascii="Times New Roman" w:eastAsia="Times New Roman" w:hAnsi="Times New Roman" w:cs="Times New Roman"/>
          <w:color w:val="000000"/>
          <w:sz w:val="20"/>
          <w:szCs w:val="20"/>
        </w:rPr>
      </w:pPr>
      <w:r w:rsidRPr="00EA55B0">
        <w:rPr>
          <w:rFonts w:ascii="Times New Roman" w:eastAsia="Times New Roman" w:hAnsi="Times New Roman" w:cs="Times New Roman"/>
          <w:b/>
          <w:bCs/>
          <w:color w:val="000000"/>
          <w:sz w:val="20"/>
          <w:szCs w:val="20"/>
        </w:rPr>
        <w:t>Generate the private key</w:t>
      </w:r>
    </w:p>
    <w:p w14:paraId="35B68C20" w14:textId="77777777" w:rsidR="005153DF" w:rsidRPr="00EA55B0" w:rsidRDefault="005153DF" w:rsidP="005153DF">
      <w:pPr>
        <w:numPr>
          <w:ilvl w:val="1"/>
          <w:numId w:val="1"/>
        </w:numPr>
        <w:spacing w:before="120" w:after="144" w:line="240" w:lineRule="auto"/>
        <w:ind w:left="1488" w:right="48"/>
        <w:jc w:val="both"/>
        <w:rPr>
          <w:rFonts w:ascii="Times New Roman" w:eastAsia="Times New Roman" w:hAnsi="Times New Roman" w:cs="Times New Roman"/>
          <w:color w:val="000000"/>
          <w:sz w:val="20"/>
          <w:szCs w:val="20"/>
        </w:rPr>
      </w:pPr>
      <w:r w:rsidRPr="00EA55B0">
        <w:rPr>
          <w:rFonts w:ascii="Times New Roman" w:eastAsia="Times New Roman" w:hAnsi="Times New Roman" w:cs="Times New Roman"/>
          <w:color w:val="000000"/>
          <w:sz w:val="20"/>
          <w:szCs w:val="20"/>
        </w:rPr>
        <w:t>Private Key d is calculated from p, q, and e. For given n and e, there is unique number d.</w:t>
      </w:r>
    </w:p>
    <w:p w14:paraId="372A7759" w14:textId="77777777" w:rsidR="005153DF" w:rsidRPr="00EA55B0" w:rsidRDefault="005153DF" w:rsidP="005153DF">
      <w:pPr>
        <w:numPr>
          <w:ilvl w:val="1"/>
          <w:numId w:val="1"/>
        </w:numPr>
        <w:spacing w:before="120" w:after="144" w:line="240" w:lineRule="auto"/>
        <w:ind w:left="1488" w:right="48"/>
        <w:jc w:val="both"/>
        <w:rPr>
          <w:rFonts w:ascii="Times New Roman" w:eastAsia="Times New Roman" w:hAnsi="Times New Roman" w:cs="Times New Roman"/>
          <w:color w:val="000000"/>
          <w:sz w:val="20"/>
          <w:szCs w:val="20"/>
        </w:rPr>
      </w:pPr>
      <w:r w:rsidRPr="00EA55B0">
        <w:rPr>
          <w:rFonts w:ascii="Times New Roman" w:eastAsia="Times New Roman" w:hAnsi="Times New Roman" w:cs="Times New Roman"/>
          <w:color w:val="000000"/>
          <w:sz w:val="20"/>
          <w:szCs w:val="20"/>
        </w:rPr>
        <w:t xml:space="preserve">Number d is the inverse of e modulo (p - </w:t>
      </w:r>
      <w:proofErr w:type="gramStart"/>
      <w:r w:rsidRPr="00EA55B0">
        <w:rPr>
          <w:rFonts w:ascii="Times New Roman" w:eastAsia="Times New Roman" w:hAnsi="Times New Roman" w:cs="Times New Roman"/>
          <w:color w:val="000000"/>
          <w:sz w:val="20"/>
          <w:szCs w:val="20"/>
        </w:rPr>
        <w:t>1)(</w:t>
      </w:r>
      <w:proofErr w:type="gramEnd"/>
      <w:r w:rsidRPr="00EA55B0">
        <w:rPr>
          <w:rFonts w:ascii="Times New Roman" w:eastAsia="Times New Roman" w:hAnsi="Times New Roman" w:cs="Times New Roman"/>
          <w:color w:val="000000"/>
          <w:sz w:val="20"/>
          <w:szCs w:val="20"/>
        </w:rPr>
        <w:t xml:space="preserve">q – 1). This means that d is the number less than (p - </w:t>
      </w:r>
      <w:proofErr w:type="gramStart"/>
      <w:r w:rsidRPr="00EA55B0">
        <w:rPr>
          <w:rFonts w:ascii="Times New Roman" w:eastAsia="Times New Roman" w:hAnsi="Times New Roman" w:cs="Times New Roman"/>
          <w:color w:val="000000"/>
          <w:sz w:val="20"/>
          <w:szCs w:val="20"/>
        </w:rPr>
        <w:t>1)(</w:t>
      </w:r>
      <w:proofErr w:type="gramEnd"/>
      <w:r w:rsidRPr="00EA55B0">
        <w:rPr>
          <w:rFonts w:ascii="Times New Roman" w:eastAsia="Times New Roman" w:hAnsi="Times New Roman" w:cs="Times New Roman"/>
          <w:color w:val="000000"/>
          <w:sz w:val="20"/>
          <w:szCs w:val="20"/>
        </w:rPr>
        <w:t>q - 1) such that when multiplied by e, it is equal to 1 modulo (p - 1)(q - 1).</w:t>
      </w:r>
    </w:p>
    <w:p w14:paraId="7331755C" w14:textId="77777777" w:rsidR="005153DF" w:rsidRPr="00EA55B0" w:rsidRDefault="005153DF" w:rsidP="005153DF">
      <w:pPr>
        <w:numPr>
          <w:ilvl w:val="1"/>
          <w:numId w:val="1"/>
        </w:numPr>
        <w:spacing w:before="120" w:after="144" w:line="240" w:lineRule="auto"/>
        <w:ind w:left="1488" w:right="48"/>
        <w:jc w:val="both"/>
        <w:rPr>
          <w:rFonts w:ascii="Times New Roman" w:eastAsia="Times New Roman" w:hAnsi="Times New Roman" w:cs="Times New Roman"/>
          <w:color w:val="000000"/>
          <w:sz w:val="20"/>
          <w:szCs w:val="20"/>
        </w:rPr>
      </w:pPr>
      <w:r w:rsidRPr="00EA55B0">
        <w:rPr>
          <w:rFonts w:ascii="Times New Roman" w:eastAsia="Times New Roman" w:hAnsi="Times New Roman" w:cs="Times New Roman"/>
          <w:color w:val="000000"/>
          <w:sz w:val="20"/>
          <w:szCs w:val="20"/>
        </w:rPr>
        <w:t>This relationship is written mathematically as follows −</w:t>
      </w:r>
    </w:p>
    <w:p w14:paraId="4B703711" w14:textId="77777777" w:rsidR="005153DF" w:rsidRPr="00EA55B0" w:rsidRDefault="00CC06AE" w:rsidP="00515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3"/>
          <w:szCs w:val="23"/>
          <w:shd w:val="pct15" w:color="auto" w:fill="FFFFFF"/>
        </w:rPr>
      </w:pPr>
      <w:r w:rsidRPr="00CC06AE">
        <w:rPr>
          <w:rFonts w:ascii="Times New Roman" w:eastAsia="Times New Roman" w:hAnsi="Times New Roman" w:cs="Times New Roman"/>
          <w:sz w:val="23"/>
          <w:szCs w:val="23"/>
        </w:rPr>
        <w:tab/>
      </w:r>
      <w:r w:rsidRPr="00CC06AE">
        <w:rPr>
          <w:rFonts w:ascii="Times New Roman" w:eastAsia="Times New Roman" w:hAnsi="Times New Roman" w:cs="Times New Roman"/>
          <w:sz w:val="23"/>
          <w:szCs w:val="23"/>
        </w:rPr>
        <w:tab/>
      </w:r>
      <w:r w:rsidR="005153DF" w:rsidRPr="00EA55B0">
        <w:rPr>
          <w:rFonts w:ascii="Times New Roman" w:eastAsia="Times New Roman" w:hAnsi="Times New Roman" w:cs="Times New Roman"/>
          <w:sz w:val="23"/>
          <w:szCs w:val="23"/>
          <w:shd w:val="pct15" w:color="auto" w:fill="FFFFFF"/>
        </w:rPr>
        <w:t xml:space="preserve">ed = 1 mod (p − </w:t>
      </w:r>
      <w:proofErr w:type="gramStart"/>
      <w:r w:rsidR="005153DF" w:rsidRPr="00EA55B0">
        <w:rPr>
          <w:rFonts w:ascii="Times New Roman" w:eastAsia="Times New Roman" w:hAnsi="Times New Roman" w:cs="Times New Roman"/>
          <w:sz w:val="23"/>
          <w:szCs w:val="23"/>
          <w:shd w:val="pct15" w:color="auto" w:fill="FFFFFF"/>
        </w:rPr>
        <w:t>1)(</w:t>
      </w:r>
      <w:proofErr w:type="gramEnd"/>
      <w:r w:rsidR="005153DF" w:rsidRPr="00EA55B0">
        <w:rPr>
          <w:rFonts w:ascii="Times New Roman" w:eastAsia="Times New Roman" w:hAnsi="Times New Roman" w:cs="Times New Roman"/>
          <w:sz w:val="23"/>
          <w:szCs w:val="23"/>
          <w:shd w:val="pct15" w:color="auto" w:fill="FFFFFF"/>
        </w:rPr>
        <w:t>q − 1)</w:t>
      </w:r>
    </w:p>
    <w:p w14:paraId="2AFD6FB4" w14:textId="77777777" w:rsidR="0043382B" w:rsidRPr="00EA55B0" w:rsidRDefault="005153DF" w:rsidP="005153DF">
      <w:pPr>
        <w:spacing w:before="120" w:after="144" w:line="240" w:lineRule="auto"/>
        <w:ind w:left="48" w:right="48"/>
        <w:jc w:val="both"/>
        <w:rPr>
          <w:rFonts w:ascii="Times New Roman" w:eastAsia="Times New Roman" w:hAnsi="Times New Roman" w:cs="Times New Roman"/>
          <w:color w:val="000000"/>
          <w:sz w:val="24"/>
          <w:szCs w:val="24"/>
        </w:rPr>
      </w:pPr>
      <w:r w:rsidRPr="00EA55B0">
        <w:rPr>
          <w:rFonts w:ascii="Times New Roman" w:eastAsia="Times New Roman" w:hAnsi="Times New Roman" w:cs="Times New Roman"/>
          <w:color w:val="000000"/>
          <w:sz w:val="24"/>
          <w:szCs w:val="24"/>
        </w:rPr>
        <w:t>The Extended Euclidean Algorithm takes p, q, and e as input and gives d as output.</w:t>
      </w:r>
    </w:p>
    <w:p w14:paraId="57B30EC7" w14:textId="77777777" w:rsidR="005153DF" w:rsidRPr="00EA55B0" w:rsidRDefault="005153DF" w:rsidP="0043382B">
      <w:pPr>
        <w:pStyle w:val="Heading4"/>
        <w:rPr>
          <w:rFonts w:ascii="Times New Roman" w:hAnsi="Times New Roman" w:cs="Times New Roman"/>
        </w:rPr>
      </w:pPr>
      <w:r w:rsidRPr="00EA55B0">
        <w:rPr>
          <w:rFonts w:ascii="Times New Roman" w:hAnsi="Times New Roman" w:cs="Times New Roman"/>
        </w:rPr>
        <w:t>Example</w:t>
      </w:r>
    </w:p>
    <w:p w14:paraId="0B4ABF97" w14:textId="77777777" w:rsidR="005153DF" w:rsidRPr="00EA55B0" w:rsidRDefault="005153DF" w:rsidP="005153DF">
      <w:pPr>
        <w:spacing w:before="120" w:after="144" w:line="240" w:lineRule="auto"/>
        <w:ind w:left="48" w:right="48"/>
        <w:jc w:val="both"/>
        <w:rPr>
          <w:rFonts w:ascii="Times New Roman" w:eastAsia="Times New Roman" w:hAnsi="Times New Roman" w:cs="Times New Roman"/>
          <w:color w:val="000000"/>
          <w:sz w:val="24"/>
          <w:szCs w:val="24"/>
        </w:rPr>
      </w:pPr>
      <w:r w:rsidRPr="00EA55B0">
        <w:rPr>
          <w:rFonts w:ascii="Times New Roman" w:eastAsia="Times New Roman" w:hAnsi="Times New Roman" w:cs="Times New Roman"/>
          <w:color w:val="000000"/>
          <w:sz w:val="24"/>
          <w:szCs w:val="24"/>
        </w:rPr>
        <w:t>An example of generating RSA Key pair is given below. (For ease of understanding, the primes p &amp; q taken here are small values. Practically, these values are very high).</w:t>
      </w:r>
    </w:p>
    <w:p w14:paraId="4DA4A86C" w14:textId="77777777" w:rsidR="005153DF" w:rsidRPr="00EA55B0" w:rsidRDefault="005153DF" w:rsidP="005153DF">
      <w:pPr>
        <w:numPr>
          <w:ilvl w:val="0"/>
          <w:numId w:val="2"/>
        </w:numPr>
        <w:spacing w:before="120" w:after="144" w:line="240" w:lineRule="auto"/>
        <w:ind w:left="768" w:right="48"/>
        <w:jc w:val="both"/>
        <w:rPr>
          <w:rFonts w:ascii="Times New Roman" w:eastAsia="Times New Roman" w:hAnsi="Times New Roman" w:cs="Times New Roman"/>
          <w:color w:val="000000"/>
          <w:sz w:val="20"/>
          <w:szCs w:val="20"/>
        </w:rPr>
      </w:pPr>
      <w:r w:rsidRPr="00EA55B0">
        <w:rPr>
          <w:rFonts w:ascii="Times New Roman" w:eastAsia="Times New Roman" w:hAnsi="Times New Roman" w:cs="Times New Roman"/>
          <w:color w:val="000000"/>
          <w:sz w:val="20"/>
          <w:szCs w:val="20"/>
        </w:rPr>
        <w:t xml:space="preserve">Let two primes be p = 7 and q = 13. Thus, modulus n = </w:t>
      </w:r>
      <w:proofErr w:type="spellStart"/>
      <w:r w:rsidRPr="00EA55B0">
        <w:rPr>
          <w:rFonts w:ascii="Times New Roman" w:eastAsia="Times New Roman" w:hAnsi="Times New Roman" w:cs="Times New Roman"/>
          <w:color w:val="000000"/>
          <w:sz w:val="20"/>
          <w:szCs w:val="20"/>
        </w:rPr>
        <w:t>pq</w:t>
      </w:r>
      <w:proofErr w:type="spellEnd"/>
      <w:r w:rsidRPr="00EA55B0">
        <w:rPr>
          <w:rFonts w:ascii="Times New Roman" w:eastAsia="Times New Roman" w:hAnsi="Times New Roman" w:cs="Times New Roman"/>
          <w:color w:val="000000"/>
          <w:sz w:val="20"/>
          <w:szCs w:val="20"/>
        </w:rPr>
        <w:t xml:space="preserve"> = 7 x 13 = 91.</w:t>
      </w:r>
    </w:p>
    <w:p w14:paraId="40DE0349" w14:textId="77777777" w:rsidR="005153DF" w:rsidRPr="00EA55B0" w:rsidRDefault="005153DF" w:rsidP="005153DF">
      <w:pPr>
        <w:numPr>
          <w:ilvl w:val="0"/>
          <w:numId w:val="2"/>
        </w:numPr>
        <w:spacing w:before="120" w:after="144" w:line="240" w:lineRule="auto"/>
        <w:ind w:left="768" w:right="48"/>
        <w:jc w:val="both"/>
        <w:rPr>
          <w:rFonts w:ascii="Times New Roman" w:eastAsia="Times New Roman" w:hAnsi="Times New Roman" w:cs="Times New Roman"/>
          <w:color w:val="000000"/>
          <w:sz w:val="20"/>
          <w:szCs w:val="20"/>
        </w:rPr>
      </w:pPr>
      <w:r w:rsidRPr="00EA55B0">
        <w:rPr>
          <w:rFonts w:ascii="Times New Roman" w:eastAsia="Times New Roman" w:hAnsi="Times New Roman" w:cs="Times New Roman"/>
          <w:color w:val="000000"/>
          <w:sz w:val="20"/>
          <w:szCs w:val="20"/>
        </w:rPr>
        <w:t xml:space="preserve">Select e = 5, which is a valid choice since there is no number that is common factor of 5 and (p − </w:t>
      </w:r>
      <w:proofErr w:type="gramStart"/>
      <w:r w:rsidRPr="00EA55B0">
        <w:rPr>
          <w:rFonts w:ascii="Times New Roman" w:eastAsia="Times New Roman" w:hAnsi="Times New Roman" w:cs="Times New Roman"/>
          <w:color w:val="000000"/>
          <w:sz w:val="20"/>
          <w:szCs w:val="20"/>
        </w:rPr>
        <w:t>1)(</w:t>
      </w:r>
      <w:proofErr w:type="gramEnd"/>
      <w:r w:rsidRPr="00EA55B0">
        <w:rPr>
          <w:rFonts w:ascii="Times New Roman" w:eastAsia="Times New Roman" w:hAnsi="Times New Roman" w:cs="Times New Roman"/>
          <w:color w:val="000000"/>
          <w:sz w:val="20"/>
          <w:szCs w:val="20"/>
        </w:rPr>
        <w:t>q − 1) = 6 × 12 = 72, except for 1.</w:t>
      </w:r>
    </w:p>
    <w:p w14:paraId="2030EF5F" w14:textId="77777777" w:rsidR="005153DF" w:rsidRPr="00EA55B0" w:rsidRDefault="005153DF" w:rsidP="005153DF">
      <w:pPr>
        <w:numPr>
          <w:ilvl w:val="0"/>
          <w:numId w:val="2"/>
        </w:numPr>
        <w:spacing w:before="120" w:after="144" w:line="240" w:lineRule="auto"/>
        <w:ind w:left="768" w:right="48"/>
        <w:jc w:val="both"/>
        <w:rPr>
          <w:rFonts w:ascii="Times New Roman" w:eastAsia="Times New Roman" w:hAnsi="Times New Roman" w:cs="Times New Roman"/>
          <w:color w:val="000000"/>
          <w:sz w:val="20"/>
          <w:szCs w:val="20"/>
        </w:rPr>
      </w:pPr>
      <w:r w:rsidRPr="00EA55B0">
        <w:rPr>
          <w:rFonts w:ascii="Times New Roman" w:eastAsia="Times New Roman" w:hAnsi="Times New Roman" w:cs="Times New Roman"/>
          <w:color w:val="000000"/>
          <w:sz w:val="20"/>
          <w:szCs w:val="20"/>
        </w:rPr>
        <w:t>The pair of numbers (n, e) = (91, 5) forms the public key and can be made available to anyone whom we wish to be able to send us encrypted messages.</w:t>
      </w:r>
    </w:p>
    <w:p w14:paraId="105BDFEA" w14:textId="77777777" w:rsidR="005153DF" w:rsidRPr="00EA55B0" w:rsidRDefault="005153DF" w:rsidP="005153DF">
      <w:pPr>
        <w:numPr>
          <w:ilvl w:val="0"/>
          <w:numId w:val="2"/>
        </w:numPr>
        <w:spacing w:before="120" w:after="144" w:line="240" w:lineRule="auto"/>
        <w:ind w:left="768" w:right="48"/>
        <w:jc w:val="both"/>
        <w:rPr>
          <w:rFonts w:ascii="Times New Roman" w:eastAsia="Times New Roman" w:hAnsi="Times New Roman" w:cs="Times New Roman"/>
          <w:color w:val="000000"/>
          <w:sz w:val="20"/>
          <w:szCs w:val="20"/>
        </w:rPr>
      </w:pPr>
      <w:r w:rsidRPr="00EA55B0">
        <w:rPr>
          <w:rFonts w:ascii="Times New Roman" w:eastAsia="Times New Roman" w:hAnsi="Times New Roman" w:cs="Times New Roman"/>
          <w:color w:val="000000"/>
          <w:sz w:val="20"/>
          <w:szCs w:val="20"/>
        </w:rPr>
        <w:t>Input p = 7, q = 13, and e = 5 to the Extended Euclidean Algorithm. The output will be d = 29.</w:t>
      </w:r>
    </w:p>
    <w:p w14:paraId="2FA9C3AA" w14:textId="77777777" w:rsidR="005153DF" w:rsidRPr="00EA55B0" w:rsidRDefault="005153DF" w:rsidP="005153DF">
      <w:pPr>
        <w:numPr>
          <w:ilvl w:val="0"/>
          <w:numId w:val="2"/>
        </w:numPr>
        <w:spacing w:before="120" w:after="144" w:line="240" w:lineRule="auto"/>
        <w:ind w:left="768" w:right="48"/>
        <w:jc w:val="both"/>
        <w:rPr>
          <w:rFonts w:ascii="Times New Roman" w:eastAsia="Times New Roman" w:hAnsi="Times New Roman" w:cs="Times New Roman"/>
          <w:color w:val="000000"/>
          <w:sz w:val="20"/>
          <w:szCs w:val="20"/>
        </w:rPr>
      </w:pPr>
      <w:r w:rsidRPr="00EA55B0">
        <w:rPr>
          <w:rFonts w:ascii="Times New Roman" w:eastAsia="Times New Roman" w:hAnsi="Times New Roman" w:cs="Times New Roman"/>
          <w:color w:val="000000"/>
          <w:sz w:val="20"/>
          <w:szCs w:val="20"/>
        </w:rPr>
        <w:t>Check that the d calculated is correct by computing −</w:t>
      </w:r>
    </w:p>
    <w:p w14:paraId="1EC41851" w14:textId="77777777" w:rsidR="005153DF" w:rsidRPr="00EA55B0" w:rsidRDefault="00CC06AE" w:rsidP="00515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tab/>
      </w:r>
      <w:r>
        <w:rPr>
          <w:rFonts w:ascii="Times New Roman" w:eastAsia="Times New Roman" w:hAnsi="Times New Roman" w:cs="Times New Roman"/>
          <w:sz w:val="23"/>
          <w:szCs w:val="23"/>
        </w:rPr>
        <w:tab/>
      </w:r>
      <w:r w:rsidR="005153DF" w:rsidRPr="00EA55B0">
        <w:rPr>
          <w:rFonts w:ascii="Times New Roman" w:eastAsia="Times New Roman" w:hAnsi="Times New Roman" w:cs="Times New Roman"/>
          <w:sz w:val="23"/>
          <w:szCs w:val="23"/>
        </w:rPr>
        <w:t>de = 29 × 5 = 145 = 1 mod 72</w:t>
      </w:r>
    </w:p>
    <w:p w14:paraId="63E5A0CF" w14:textId="77777777" w:rsidR="005153DF" w:rsidRPr="00EA55B0" w:rsidRDefault="005153DF" w:rsidP="005153DF">
      <w:pPr>
        <w:numPr>
          <w:ilvl w:val="0"/>
          <w:numId w:val="3"/>
        </w:numPr>
        <w:spacing w:before="120" w:after="144" w:line="240" w:lineRule="auto"/>
        <w:ind w:left="768" w:right="48"/>
        <w:jc w:val="both"/>
        <w:rPr>
          <w:rFonts w:ascii="Times New Roman" w:eastAsia="Times New Roman" w:hAnsi="Times New Roman" w:cs="Times New Roman"/>
          <w:color w:val="000000"/>
          <w:sz w:val="20"/>
          <w:szCs w:val="20"/>
        </w:rPr>
      </w:pPr>
      <w:r w:rsidRPr="00EA55B0">
        <w:rPr>
          <w:rFonts w:ascii="Times New Roman" w:eastAsia="Times New Roman" w:hAnsi="Times New Roman" w:cs="Times New Roman"/>
          <w:color w:val="000000"/>
          <w:sz w:val="20"/>
          <w:szCs w:val="20"/>
        </w:rPr>
        <w:t>Hence, public key is (91, 5) and private keys is (91, 29).</w:t>
      </w:r>
    </w:p>
    <w:p w14:paraId="7B5706AD" w14:textId="77777777" w:rsidR="005153DF" w:rsidRPr="00EA55B0" w:rsidRDefault="005153DF" w:rsidP="0043382B">
      <w:pPr>
        <w:pStyle w:val="Heading1"/>
        <w:rPr>
          <w:rFonts w:ascii="Times New Roman" w:hAnsi="Times New Roman" w:cs="Times New Roman"/>
        </w:rPr>
      </w:pPr>
      <w:bookmarkStart w:id="3" w:name="_Toc29364736"/>
      <w:r w:rsidRPr="00EA55B0">
        <w:rPr>
          <w:rFonts w:ascii="Times New Roman" w:hAnsi="Times New Roman" w:cs="Times New Roman"/>
        </w:rPr>
        <w:t>Encryption and Decryption</w:t>
      </w:r>
      <w:bookmarkEnd w:id="3"/>
    </w:p>
    <w:p w14:paraId="54A8271D" w14:textId="77777777" w:rsidR="005153DF" w:rsidRPr="00EA55B0" w:rsidRDefault="005153DF" w:rsidP="005153DF">
      <w:pPr>
        <w:spacing w:before="120" w:after="144" w:line="240" w:lineRule="auto"/>
        <w:ind w:left="48" w:right="48"/>
        <w:jc w:val="both"/>
        <w:rPr>
          <w:rFonts w:ascii="Times New Roman" w:eastAsia="Times New Roman" w:hAnsi="Times New Roman" w:cs="Times New Roman"/>
          <w:color w:val="000000"/>
          <w:sz w:val="24"/>
          <w:szCs w:val="24"/>
        </w:rPr>
      </w:pPr>
      <w:r w:rsidRPr="00EA55B0">
        <w:rPr>
          <w:rFonts w:ascii="Times New Roman" w:eastAsia="Times New Roman" w:hAnsi="Times New Roman" w:cs="Times New Roman"/>
          <w:color w:val="000000"/>
          <w:sz w:val="24"/>
          <w:szCs w:val="24"/>
        </w:rPr>
        <w:t>Once the key pair has been generated, the process of encryption and decryption are relatively straightforward and computationally easy.</w:t>
      </w:r>
    </w:p>
    <w:p w14:paraId="51F15E92" w14:textId="77777777" w:rsidR="005153DF" w:rsidRPr="00EA55B0" w:rsidRDefault="005153DF" w:rsidP="005153DF">
      <w:pPr>
        <w:spacing w:before="120" w:after="144" w:line="240" w:lineRule="auto"/>
        <w:ind w:left="48" w:right="48"/>
        <w:jc w:val="both"/>
        <w:rPr>
          <w:rFonts w:ascii="Times New Roman" w:eastAsia="Times New Roman" w:hAnsi="Times New Roman" w:cs="Times New Roman"/>
          <w:color w:val="000000"/>
          <w:sz w:val="24"/>
          <w:szCs w:val="24"/>
        </w:rPr>
      </w:pPr>
      <w:r w:rsidRPr="00EA55B0">
        <w:rPr>
          <w:rFonts w:ascii="Times New Roman" w:eastAsia="Times New Roman" w:hAnsi="Times New Roman" w:cs="Times New Roman"/>
          <w:color w:val="000000"/>
          <w:sz w:val="24"/>
          <w:szCs w:val="24"/>
        </w:rPr>
        <w:t>Interestingly, RSA does not directly operate on strings of bits as in case of symmetric key encryption. It operates on numbers modulo n. Hence, it is necessary to represent the plaintext as a series of numbers less than n.</w:t>
      </w:r>
    </w:p>
    <w:p w14:paraId="33C5FB7B" w14:textId="77777777" w:rsidR="005153DF" w:rsidRPr="00EA55B0" w:rsidRDefault="005153DF" w:rsidP="0043382B">
      <w:pPr>
        <w:pStyle w:val="Heading4"/>
        <w:rPr>
          <w:rFonts w:ascii="Times New Roman" w:hAnsi="Times New Roman" w:cs="Times New Roman"/>
        </w:rPr>
      </w:pPr>
      <w:r w:rsidRPr="00EA55B0">
        <w:rPr>
          <w:rFonts w:ascii="Times New Roman" w:hAnsi="Times New Roman" w:cs="Times New Roman"/>
        </w:rPr>
        <w:t>RSA Encryption</w:t>
      </w:r>
    </w:p>
    <w:p w14:paraId="4D4D5B80" w14:textId="77777777" w:rsidR="005153DF" w:rsidRPr="00EA55B0" w:rsidRDefault="005153DF" w:rsidP="005153DF">
      <w:pPr>
        <w:numPr>
          <w:ilvl w:val="0"/>
          <w:numId w:val="4"/>
        </w:numPr>
        <w:spacing w:before="120" w:after="144" w:line="240" w:lineRule="auto"/>
        <w:ind w:left="768" w:right="48"/>
        <w:jc w:val="both"/>
        <w:rPr>
          <w:rFonts w:ascii="Times New Roman" w:eastAsia="Times New Roman" w:hAnsi="Times New Roman" w:cs="Times New Roman"/>
          <w:color w:val="000000"/>
          <w:sz w:val="20"/>
          <w:szCs w:val="20"/>
        </w:rPr>
      </w:pPr>
      <w:r w:rsidRPr="00EA55B0">
        <w:rPr>
          <w:rFonts w:ascii="Times New Roman" w:eastAsia="Times New Roman" w:hAnsi="Times New Roman" w:cs="Times New Roman"/>
          <w:color w:val="000000"/>
          <w:sz w:val="20"/>
          <w:szCs w:val="20"/>
        </w:rPr>
        <w:t>Suppose the sender wish to send some text message to someone whose public key is (n, e).</w:t>
      </w:r>
    </w:p>
    <w:p w14:paraId="2BBC11B9" w14:textId="77777777" w:rsidR="005153DF" w:rsidRPr="00EA55B0" w:rsidRDefault="005153DF" w:rsidP="005153DF">
      <w:pPr>
        <w:numPr>
          <w:ilvl w:val="0"/>
          <w:numId w:val="4"/>
        </w:numPr>
        <w:spacing w:before="120" w:after="144" w:line="240" w:lineRule="auto"/>
        <w:ind w:left="768" w:right="48"/>
        <w:jc w:val="both"/>
        <w:rPr>
          <w:rFonts w:ascii="Times New Roman" w:eastAsia="Times New Roman" w:hAnsi="Times New Roman" w:cs="Times New Roman"/>
          <w:color w:val="000000"/>
          <w:sz w:val="20"/>
          <w:szCs w:val="20"/>
        </w:rPr>
      </w:pPr>
      <w:r w:rsidRPr="00EA55B0">
        <w:rPr>
          <w:rFonts w:ascii="Times New Roman" w:eastAsia="Times New Roman" w:hAnsi="Times New Roman" w:cs="Times New Roman"/>
          <w:color w:val="000000"/>
          <w:sz w:val="20"/>
          <w:szCs w:val="20"/>
        </w:rPr>
        <w:t>The sender then represents the plaintext as a series of numbers less than n.</w:t>
      </w:r>
    </w:p>
    <w:p w14:paraId="69009FF9" w14:textId="77777777" w:rsidR="005153DF" w:rsidRPr="00EA55B0" w:rsidRDefault="005153DF" w:rsidP="005153DF">
      <w:pPr>
        <w:numPr>
          <w:ilvl w:val="0"/>
          <w:numId w:val="4"/>
        </w:numPr>
        <w:spacing w:before="120" w:after="144" w:line="240" w:lineRule="auto"/>
        <w:ind w:left="768" w:right="48"/>
        <w:jc w:val="both"/>
        <w:rPr>
          <w:rFonts w:ascii="Times New Roman" w:eastAsia="Times New Roman" w:hAnsi="Times New Roman" w:cs="Times New Roman"/>
          <w:color w:val="000000"/>
          <w:sz w:val="20"/>
          <w:szCs w:val="20"/>
        </w:rPr>
      </w:pPr>
      <w:r w:rsidRPr="00EA55B0">
        <w:rPr>
          <w:rFonts w:ascii="Times New Roman" w:eastAsia="Times New Roman" w:hAnsi="Times New Roman" w:cs="Times New Roman"/>
          <w:color w:val="000000"/>
          <w:sz w:val="20"/>
          <w:szCs w:val="20"/>
        </w:rPr>
        <w:t>To encrypt the first plaintext P, which is a number modulo n. The encryption process is simple mathematical step as −</w:t>
      </w:r>
    </w:p>
    <w:p w14:paraId="58061562" w14:textId="77777777" w:rsidR="005153DF" w:rsidRPr="00EA55B0" w:rsidRDefault="00CC06AE" w:rsidP="00515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3"/>
          <w:szCs w:val="23"/>
          <w:shd w:val="pct15" w:color="auto" w:fill="FFFFFF"/>
        </w:rPr>
      </w:pPr>
      <w:r w:rsidRPr="00CC06AE">
        <w:rPr>
          <w:rFonts w:ascii="Times New Roman" w:eastAsia="Times New Roman" w:hAnsi="Times New Roman" w:cs="Times New Roman"/>
          <w:sz w:val="23"/>
          <w:szCs w:val="23"/>
        </w:rPr>
        <w:tab/>
      </w:r>
      <w:r w:rsidRPr="00CC06AE">
        <w:rPr>
          <w:rFonts w:ascii="Times New Roman" w:eastAsia="Times New Roman" w:hAnsi="Times New Roman" w:cs="Times New Roman"/>
          <w:sz w:val="23"/>
          <w:szCs w:val="23"/>
        </w:rPr>
        <w:tab/>
      </w:r>
      <w:r w:rsidR="005153DF" w:rsidRPr="00EA55B0">
        <w:rPr>
          <w:rFonts w:ascii="Times New Roman" w:eastAsia="Times New Roman" w:hAnsi="Times New Roman" w:cs="Times New Roman"/>
          <w:sz w:val="23"/>
          <w:szCs w:val="23"/>
          <w:shd w:val="pct15" w:color="auto" w:fill="FFFFFF"/>
        </w:rPr>
        <w:t>C = P</w:t>
      </w:r>
      <w:r w:rsidR="005153DF" w:rsidRPr="00EA55B0">
        <w:rPr>
          <w:rFonts w:ascii="Times New Roman" w:eastAsia="Times New Roman" w:hAnsi="Times New Roman" w:cs="Times New Roman"/>
          <w:sz w:val="23"/>
          <w:szCs w:val="23"/>
          <w:shd w:val="pct15" w:color="auto" w:fill="FFFFFF"/>
          <w:vertAlign w:val="superscript"/>
        </w:rPr>
        <w:t>e</w:t>
      </w:r>
      <w:r w:rsidR="005153DF" w:rsidRPr="00EA55B0">
        <w:rPr>
          <w:rFonts w:ascii="Times New Roman" w:eastAsia="Times New Roman" w:hAnsi="Times New Roman" w:cs="Times New Roman"/>
          <w:sz w:val="23"/>
          <w:szCs w:val="23"/>
          <w:shd w:val="pct15" w:color="auto" w:fill="FFFFFF"/>
        </w:rPr>
        <w:t xml:space="preserve"> mod n</w:t>
      </w:r>
    </w:p>
    <w:p w14:paraId="7C6F2917" w14:textId="77777777" w:rsidR="005153DF" w:rsidRPr="00EA55B0" w:rsidRDefault="005153DF" w:rsidP="005153DF">
      <w:pPr>
        <w:numPr>
          <w:ilvl w:val="0"/>
          <w:numId w:val="5"/>
        </w:numPr>
        <w:spacing w:before="120" w:after="144" w:line="240" w:lineRule="auto"/>
        <w:ind w:left="768" w:right="48"/>
        <w:jc w:val="both"/>
        <w:rPr>
          <w:rFonts w:ascii="Times New Roman" w:eastAsia="Times New Roman" w:hAnsi="Times New Roman" w:cs="Times New Roman"/>
          <w:color w:val="000000"/>
          <w:sz w:val="20"/>
          <w:szCs w:val="20"/>
        </w:rPr>
      </w:pPr>
      <w:r w:rsidRPr="00EA55B0">
        <w:rPr>
          <w:rFonts w:ascii="Times New Roman" w:eastAsia="Times New Roman" w:hAnsi="Times New Roman" w:cs="Times New Roman"/>
          <w:color w:val="000000"/>
          <w:sz w:val="20"/>
          <w:szCs w:val="20"/>
        </w:rPr>
        <w:t>In other words, the ciphertext C is equal to the plaintext P multiplied by itself e times and then reduced modulo n. This means that C is also a number less than n.</w:t>
      </w:r>
    </w:p>
    <w:p w14:paraId="4F88450D" w14:textId="77777777" w:rsidR="005153DF" w:rsidRPr="00EA55B0" w:rsidRDefault="005153DF" w:rsidP="005153DF">
      <w:pPr>
        <w:numPr>
          <w:ilvl w:val="0"/>
          <w:numId w:val="5"/>
        </w:numPr>
        <w:spacing w:before="120" w:after="144" w:line="240" w:lineRule="auto"/>
        <w:ind w:left="768" w:right="48"/>
        <w:jc w:val="both"/>
        <w:rPr>
          <w:rFonts w:ascii="Times New Roman" w:eastAsia="Times New Roman" w:hAnsi="Times New Roman" w:cs="Times New Roman"/>
          <w:color w:val="000000"/>
          <w:sz w:val="20"/>
          <w:szCs w:val="20"/>
        </w:rPr>
      </w:pPr>
      <w:r w:rsidRPr="00EA55B0">
        <w:rPr>
          <w:rFonts w:ascii="Times New Roman" w:eastAsia="Times New Roman" w:hAnsi="Times New Roman" w:cs="Times New Roman"/>
          <w:color w:val="000000"/>
          <w:sz w:val="20"/>
          <w:szCs w:val="20"/>
        </w:rPr>
        <w:t>Returning to our Key Generation example with plaintext P = 10, we get ciphertext C −</w:t>
      </w:r>
    </w:p>
    <w:p w14:paraId="39CDDA91" w14:textId="77777777" w:rsidR="005153DF" w:rsidRPr="00EA55B0" w:rsidRDefault="00CC06AE" w:rsidP="00515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tab/>
      </w:r>
      <w:r>
        <w:rPr>
          <w:rFonts w:ascii="Times New Roman" w:eastAsia="Times New Roman" w:hAnsi="Times New Roman" w:cs="Times New Roman"/>
          <w:sz w:val="23"/>
          <w:szCs w:val="23"/>
        </w:rPr>
        <w:tab/>
      </w:r>
      <w:r w:rsidR="005153DF" w:rsidRPr="00EA55B0">
        <w:rPr>
          <w:rFonts w:ascii="Times New Roman" w:eastAsia="Times New Roman" w:hAnsi="Times New Roman" w:cs="Times New Roman"/>
          <w:sz w:val="23"/>
          <w:szCs w:val="23"/>
        </w:rPr>
        <w:t>C = 10</w:t>
      </w:r>
      <w:r w:rsidR="005153DF" w:rsidRPr="00EA55B0">
        <w:rPr>
          <w:rFonts w:ascii="Times New Roman" w:eastAsia="Times New Roman" w:hAnsi="Times New Roman" w:cs="Times New Roman"/>
          <w:sz w:val="23"/>
          <w:szCs w:val="23"/>
          <w:vertAlign w:val="superscript"/>
        </w:rPr>
        <w:t>5</w:t>
      </w:r>
      <w:r w:rsidR="005153DF" w:rsidRPr="00EA55B0">
        <w:rPr>
          <w:rFonts w:ascii="Times New Roman" w:eastAsia="Times New Roman" w:hAnsi="Times New Roman" w:cs="Times New Roman"/>
          <w:sz w:val="23"/>
          <w:szCs w:val="23"/>
        </w:rPr>
        <w:t xml:space="preserve"> mod 91</w:t>
      </w:r>
    </w:p>
    <w:p w14:paraId="2946B429" w14:textId="77777777" w:rsidR="005153DF" w:rsidRPr="00EA55B0" w:rsidRDefault="005153DF" w:rsidP="0043382B">
      <w:pPr>
        <w:pStyle w:val="Heading4"/>
        <w:rPr>
          <w:rFonts w:ascii="Times New Roman" w:hAnsi="Times New Roman" w:cs="Times New Roman"/>
        </w:rPr>
      </w:pPr>
      <w:r w:rsidRPr="00EA55B0">
        <w:rPr>
          <w:rFonts w:ascii="Times New Roman" w:hAnsi="Times New Roman" w:cs="Times New Roman"/>
        </w:rPr>
        <w:t>RSA Decryption</w:t>
      </w:r>
    </w:p>
    <w:p w14:paraId="187A4750" w14:textId="77777777" w:rsidR="005153DF" w:rsidRPr="00EA55B0" w:rsidRDefault="005153DF" w:rsidP="005153DF">
      <w:pPr>
        <w:numPr>
          <w:ilvl w:val="0"/>
          <w:numId w:val="6"/>
        </w:numPr>
        <w:spacing w:before="120" w:after="144" w:line="240" w:lineRule="auto"/>
        <w:ind w:left="768" w:right="48"/>
        <w:jc w:val="both"/>
        <w:rPr>
          <w:rFonts w:ascii="Times New Roman" w:eastAsia="Times New Roman" w:hAnsi="Times New Roman" w:cs="Times New Roman"/>
          <w:color w:val="000000"/>
          <w:sz w:val="20"/>
          <w:szCs w:val="20"/>
        </w:rPr>
      </w:pPr>
      <w:r w:rsidRPr="00EA55B0">
        <w:rPr>
          <w:rFonts w:ascii="Times New Roman" w:eastAsia="Times New Roman" w:hAnsi="Times New Roman" w:cs="Times New Roman"/>
          <w:color w:val="000000"/>
          <w:sz w:val="20"/>
          <w:szCs w:val="20"/>
        </w:rPr>
        <w:t>The decryption process for RSA is also very straightforward. Suppose that the receiver of public-key pair (n, e) has received a ciphertext C.</w:t>
      </w:r>
    </w:p>
    <w:p w14:paraId="260E874E" w14:textId="77777777" w:rsidR="005153DF" w:rsidRPr="00EA55B0" w:rsidRDefault="005153DF" w:rsidP="005153DF">
      <w:pPr>
        <w:numPr>
          <w:ilvl w:val="0"/>
          <w:numId w:val="6"/>
        </w:numPr>
        <w:spacing w:before="120" w:after="144" w:line="240" w:lineRule="auto"/>
        <w:ind w:left="768" w:right="48"/>
        <w:jc w:val="both"/>
        <w:rPr>
          <w:rFonts w:ascii="Times New Roman" w:eastAsia="Times New Roman" w:hAnsi="Times New Roman" w:cs="Times New Roman"/>
          <w:color w:val="000000"/>
          <w:sz w:val="20"/>
          <w:szCs w:val="20"/>
        </w:rPr>
      </w:pPr>
      <w:r w:rsidRPr="00EA55B0">
        <w:rPr>
          <w:rFonts w:ascii="Times New Roman" w:eastAsia="Times New Roman" w:hAnsi="Times New Roman" w:cs="Times New Roman"/>
          <w:color w:val="000000"/>
          <w:sz w:val="20"/>
          <w:szCs w:val="20"/>
        </w:rPr>
        <w:t>Receiver raises C to the power of his private key d. The result modulo n will be the plaintext P.</w:t>
      </w:r>
    </w:p>
    <w:p w14:paraId="16697A81" w14:textId="77777777" w:rsidR="005153DF" w:rsidRPr="00EA55B0" w:rsidRDefault="00CC06AE" w:rsidP="00515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3"/>
          <w:szCs w:val="23"/>
          <w:shd w:val="pct15" w:color="auto" w:fill="FFFFFF"/>
        </w:rPr>
      </w:pPr>
      <w:r w:rsidRPr="00CC06AE">
        <w:rPr>
          <w:rFonts w:ascii="Times New Roman" w:eastAsia="Times New Roman" w:hAnsi="Times New Roman" w:cs="Times New Roman"/>
          <w:sz w:val="23"/>
          <w:szCs w:val="23"/>
        </w:rPr>
        <w:tab/>
      </w:r>
      <w:r w:rsidRPr="00CC06AE">
        <w:rPr>
          <w:rFonts w:ascii="Times New Roman" w:eastAsia="Times New Roman" w:hAnsi="Times New Roman" w:cs="Times New Roman"/>
          <w:sz w:val="23"/>
          <w:szCs w:val="23"/>
        </w:rPr>
        <w:tab/>
      </w:r>
      <w:r w:rsidR="005153DF" w:rsidRPr="00EA55B0">
        <w:rPr>
          <w:rFonts w:ascii="Times New Roman" w:eastAsia="Times New Roman" w:hAnsi="Times New Roman" w:cs="Times New Roman"/>
          <w:sz w:val="23"/>
          <w:szCs w:val="23"/>
          <w:shd w:val="pct15" w:color="auto" w:fill="FFFFFF"/>
        </w:rPr>
        <w:t>Plaintext = C</w:t>
      </w:r>
      <w:r w:rsidR="005153DF" w:rsidRPr="00EA55B0">
        <w:rPr>
          <w:rFonts w:ascii="Times New Roman" w:eastAsia="Times New Roman" w:hAnsi="Times New Roman" w:cs="Times New Roman"/>
          <w:sz w:val="23"/>
          <w:szCs w:val="23"/>
          <w:shd w:val="pct15" w:color="auto" w:fill="FFFFFF"/>
          <w:vertAlign w:val="superscript"/>
        </w:rPr>
        <w:t>d</w:t>
      </w:r>
      <w:r w:rsidR="005153DF" w:rsidRPr="00EA55B0">
        <w:rPr>
          <w:rFonts w:ascii="Times New Roman" w:eastAsia="Times New Roman" w:hAnsi="Times New Roman" w:cs="Times New Roman"/>
          <w:sz w:val="23"/>
          <w:szCs w:val="23"/>
          <w:shd w:val="pct15" w:color="auto" w:fill="FFFFFF"/>
        </w:rPr>
        <w:t xml:space="preserve"> mod n</w:t>
      </w:r>
    </w:p>
    <w:p w14:paraId="678D5F0F" w14:textId="77777777" w:rsidR="005153DF" w:rsidRPr="00EA55B0" w:rsidRDefault="005153DF" w:rsidP="005153DF">
      <w:pPr>
        <w:numPr>
          <w:ilvl w:val="0"/>
          <w:numId w:val="7"/>
        </w:numPr>
        <w:spacing w:before="120" w:after="144" w:line="240" w:lineRule="auto"/>
        <w:ind w:left="768" w:right="48"/>
        <w:jc w:val="both"/>
        <w:rPr>
          <w:rFonts w:ascii="Times New Roman" w:eastAsia="Times New Roman" w:hAnsi="Times New Roman" w:cs="Times New Roman"/>
          <w:color w:val="000000"/>
          <w:sz w:val="20"/>
          <w:szCs w:val="20"/>
        </w:rPr>
      </w:pPr>
      <w:proofErr w:type="gramStart"/>
      <w:r w:rsidRPr="00EA55B0">
        <w:rPr>
          <w:rFonts w:ascii="Times New Roman" w:eastAsia="Times New Roman" w:hAnsi="Times New Roman" w:cs="Times New Roman"/>
          <w:color w:val="000000"/>
          <w:sz w:val="20"/>
          <w:szCs w:val="20"/>
        </w:rPr>
        <w:t>Returning again</w:t>
      </w:r>
      <w:proofErr w:type="gramEnd"/>
      <w:r w:rsidRPr="00EA55B0">
        <w:rPr>
          <w:rFonts w:ascii="Times New Roman" w:eastAsia="Times New Roman" w:hAnsi="Times New Roman" w:cs="Times New Roman"/>
          <w:color w:val="000000"/>
          <w:sz w:val="20"/>
          <w:szCs w:val="20"/>
        </w:rPr>
        <w:t xml:space="preserve"> to our numerical example, the ciphertext C = 82 would get decrypted to number 10 using private key 29 −</w:t>
      </w:r>
    </w:p>
    <w:p w14:paraId="3584A521" w14:textId="77777777" w:rsidR="005153DF" w:rsidRPr="00EA55B0" w:rsidRDefault="005153DF" w:rsidP="00515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3"/>
          <w:szCs w:val="23"/>
        </w:rPr>
      </w:pPr>
      <w:r w:rsidRPr="00EA55B0">
        <w:rPr>
          <w:rFonts w:ascii="Times New Roman" w:eastAsia="Times New Roman" w:hAnsi="Times New Roman" w:cs="Times New Roman"/>
          <w:sz w:val="23"/>
          <w:szCs w:val="23"/>
        </w:rPr>
        <w:t>Plaintext = 82</w:t>
      </w:r>
      <w:r w:rsidRPr="00EA55B0">
        <w:rPr>
          <w:rFonts w:ascii="Times New Roman" w:eastAsia="Times New Roman" w:hAnsi="Times New Roman" w:cs="Times New Roman"/>
          <w:sz w:val="23"/>
          <w:szCs w:val="23"/>
          <w:vertAlign w:val="superscript"/>
        </w:rPr>
        <w:t>29</w:t>
      </w:r>
      <w:r w:rsidRPr="00EA55B0">
        <w:rPr>
          <w:rFonts w:ascii="Times New Roman" w:eastAsia="Times New Roman" w:hAnsi="Times New Roman" w:cs="Times New Roman"/>
          <w:sz w:val="23"/>
          <w:szCs w:val="23"/>
        </w:rPr>
        <w:t xml:space="preserve"> mod 91 = 10</w:t>
      </w:r>
    </w:p>
    <w:p w14:paraId="3CBFC54B" w14:textId="77777777" w:rsidR="005153DF" w:rsidRPr="00EA55B0" w:rsidRDefault="005153DF" w:rsidP="0043382B">
      <w:pPr>
        <w:pStyle w:val="Heading1"/>
        <w:rPr>
          <w:rFonts w:ascii="Times New Roman" w:hAnsi="Times New Roman" w:cs="Times New Roman"/>
        </w:rPr>
      </w:pPr>
      <w:bookmarkStart w:id="4" w:name="_Toc29364737"/>
      <w:r w:rsidRPr="00EA55B0">
        <w:rPr>
          <w:rFonts w:ascii="Times New Roman" w:hAnsi="Times New Roman" w:cs="Times New Roman"/>
        </w:rPr>
        <w:t>RSA Analysis</w:t>
      </w:r>
      <w:bookmarkEnd w:id="4"/>
    </w:p>
    <w:p w14:paraId="2400B413" w14:textId="77777777" w:rsidR="005153DF" w:rsidRPr="00EA55B0" w:rsidRDefault="005153DF" w:rsidP="005153DF">
      <w:pPr>
        <w:spacing w:before="120" w:after="144" w:line="240" w:lineRule="auto"/>
        <w:ind w:left="48" w:right="48"/>
        <w:jc w:val="both"/>
        <w:rPr>
          <w:rFonts w:ascii="Times New Roman" w:eastAsia="Times New Roman" w:hAnsi="Times New Roman" w:cs="Times New Roman"/>
          <w:color w:val="000000"/>
          <w:sz w:val="24"/>
          <w:szCs w:val="24"/>
        </w:rPr>
      </w:pPr>
      <w:r w:rsidRPr="00EA55B0">
        <w:rPr>
          <w:rFonts w:ascii="Times New Roman" w:eastAsia="Times New Roman" w:hAnsi="Times New Roman" w:cs="Times New Roman"/>
          <w:color w:val="000000"/>
          <w:sz w:val="24"/>
          <w:szCs w:val="24"/>
        </w:rPr>
        <w:t>The security of RSA depends on the strengths of two separate functions. The RSA cryptosystem is most popular public-key cryptosystem strength of which is based on the practical difficulty of factoring the very large numbers.</w:t>
      </w:r>
    </w:p>
    <w:p w14:paraId="4A0910F9" w14:textId="77777777" w:rsidR="005153DF" w:rsidRPr="00EA55B0" w:rsidRDefault="005153DF" w:rsidP="005153DF">
      <w:pPr>
        <w:numPr>
          <w:ilvl w:val="0"/>
          <w:numId w:val="8"/>
        </w:numPr>
        <w:spacing w:before="120" w:after="144" w:line="240" w:lineRule="auto"/>
        <w:ind w:left="768" w:right="48"/>
        <w:jc w:val="both"/>
        <w:rPr>
          <w:rFonts w:ascii="Times New Roman" w:eastAsia="Times New Roman" w:hAnsi="Times New Roman" w:cs="Times New Roman"/>
          <w:color w:val="000000"/>
          <w:sz w:val="20"/>
          <w:szCs w:val="20"/>
        </w:rPr>
      </w:pPr>
      <w:r w:rsidRPr="00EA55B0">
        <w:rPr>
          <w:rFonts w:ascii="Times New Roman" w:eastAsia="Times New Roman" w:hAnsi="Times New Roman" w:cs="Times New Roman"/>
          <w:b/>
          <w:bCs/>
          <w:color w:val="000000"/>
          <w:sz w:val="20"/>
          <w:szCs w:val="20"/>
        </w:rPr>
        <w:t>Encryption Function</w:t>
      </w:r>
      <w:r w:rsidRPr="00EA55B0">
        <w:rPr>
          <w:rFonts w:ascii="Times New Roman" w:eastAsia="Times New Roman" w:hAnsi="Times New Roman" w:cs="Times New Roman"/>
          <w:color w:val="000000"/>
          <w:sz w:val="20"/>
          <w:szCs w:val="20"/>
        </w:rPr>
        <w:t> − It is considered as a one-way function of converting plaintext into ciphertext and it can be reversed only with the knowledge of private key d.</w:t>
      </w:r>
    </w:p>
    <w:p w14:paraId="58DCF2A7" w14:textId="77777777" w:rsidR="005153DF" w:rsidRPr="00EA55B0" w:rsidRDefault="005153DF" w:rsidP="005153DF">
      <w:pPr>
        <w:numPr>
          <w:ilvl w:val="0"/>
          <w:numId w:val="8"/>
        </w:numPr>
        <w:spacing w:before="120" w:after="144" w:line="240" w:lineRule="auto"/>
        <w:ind w:left="768" w:right="48"/>
        <w:jc w:val="both"/>
        <w:rPr>
          <w:rFonts w:ascii="Times New Roman" w:eastAsia="Times New Roman" w:hAnsi="Times New Roman" w:cs="Times New Roman"/>
          <w:color w:val="000000"/>
          <w:sz w:val="20"/>
          <w:szCs w:val="20"/>
        </w:rPr>
      </w:pPr>
      <w:r w:rsidRPr="00EA55B0">
        <w:rPr>
          <w:rFonts w:ascii="Times New Roman" w:eastAsia="Times New Roman" w:hAnsi="Times New Roman" w:cs="Times New Roman"/>
          <w:b/>
          <w:bCs/>
          <w:color w:val="000000"/>
          <w:sz w:val="20"/>
          <w:szCs w:val="20"/>
        </w:rPr>
        <w:t>Key Generation</w:t>
      </w:r>
      <w:r w:rsidRPr="00EA55B0">
        <w:rPr>
          <w:rFonts w:ascii="Times New Roman" w:eastAsia="Times New Roman" w:hAnsi="Times New Roman" w:cs="Times New Roman"/>
          <w:color w:val="000000"/>
          <w:sz w:val="20"/>
          <w:szCs w:val="20"/>
        </w:rPr>
        <w:t xml:space="preserve"> − The difficulty of determining a private key from an RSA public key is equivalent to factoring the modulus n. An attacker thus cannot use knowledge of an RSA public key to determine an RSA private key unless he can factor n. It is also a </w:t>
      </w:r>
      <w:proofErr w:type="gramStart"/>
      <w:r w:rsidRPr="00EA55B0">
        <w:rPr>
          <w:rFonts w:ascii="Times New Roman" w:eastAsia="Times New Roman" w:hAnsi="Times New Roman" w:cs="Times New Roman"/>
          <w:color w:val="000000"/>
          <w:sz w:val="20"/>
          <w:szCs w:val="20"/>
        </w:rPr>
        <w:t>one way</w:t>
      </w:r>
      <w:proofErr w:type="gramEnd"/>
      <w:r w:rsidRPr="00EA55B0">
        <w:rPr>
          <w:rFonts w:ascii="Times New Roman" w:eastAsia="Times New Roman" w:hAnsi="Times New Roman" w:cs="Times New Roman"/>
          <w:color w:val="000000"/>
          <w:sz w:val="20"/>
          <w:szCs w:val="20"/>
        </w:rPr>
        <w:t xml:space="preserve"> function, going from p &amp; q values to modulus n is easy but reverse is not possible.</w:t>
      </w:r>
    </w:p>
    <w:p w14:paraId="2F55D479" w14:textId="77777777" w:rsidR="005153DF" w:rsidRPr="00EA55B0" w:rsidRDefault="005153DF" w:rsidP="005153DF">
      <w:pPr>
        <w:spacing w:before="120" w:after="144" w:line="240" w:lineRule="auto"/>
        <w:ind w:left="48" w:right="48"/>
        <w:jc w:val="both"/>
        <w:rPr>
          <w:rFonts w:ascii="Times New Roman" w:eastAsia="Times New Roman" w:hAnsi="Times New Roman" w:cs="Times New Roman"/>
          <w:color w:val="000000"/>
          <w:sz w:val="24"/>
          <w:szCs w:val="24"/>
        </w:rPr>
      </w:pPr>
      <w:r w:rsidRPr="00EA55B0">
        <w:rPr>
          <w:rFonts w:ascii="Times New Roman" w:eastAsia="Times New Roman" w:hAnsi="Times New Roman" w:cs="Times New Roman"/>
          <w:color w:val="000000"/>
          <w:sz w:val="24"/>
          <w:szCs w:val="24"/>
        </w:rPr>
        <w:t>If either of these two functions are proved non one-way, then RSA will be broken. In fact, if a technique for factoring efficiently is developed then RSA will no longer be safe.</w:t>
      </w:r>
    </w:p>
    <w:p w14:paraId="0AC4FDB4" w14:textId="34199E8A" w:rsidR="005153DF" w:rsidRDefault="005153DF" w:rsidP="005153DF">
      <w:pPr>
        <w:spacing w:before="120" w:after="144" w:line="240" w:lineRule="auto"/>
        <w:ind w:left="48" w:right="48"/>
        <w:jc w:val="both"/>
        <w:rPr>
          <w:rFonts w:ascii="Times New Roman" w:eastAsia="Times New Roman" w:hAnsi="Times New Roman" w:cs="Times New Roman"/>
          <w:color w:val="000000"/>
          <w:sz w:val="24"/>
          <w:szCs w:val="24"/>
        </w:rPr>
      </w:pPr>
      <w:r w:rsidRPr="00EA55B0">
        <w:rPr>
          <w:rFonts w:ascii="Times New Roman" w:eastAsia="Times New Roman" w:hAnsi="Times New Roman" w:cs="Times New Roman"/>
          <w:color w:val="000000"/>
          <w:sz w:val="24"/>
          <w:szCs w:val="24"/>
        </w:rPr>
        <w:t>The strength of RSA encryption drastically goes down against attacks if the number p and q are not large primes and/ or chosen public key e is a small number.</w:t>
      </w:r>
    </w:p>
    <w:p w14:paraId="55E3EDD2" w14:textId="24277B64" w:rsidR="00750E94" w:rsidRDefault="00750E94" w:rsidP="005153DF">
      <w:pPr>
        <w:spacing w:before="120" w:after="144" w:line="240" w:lineRule="auto"/>
        <w:ind w:left="48" w:right="48"/>
        <w:jc w:val="both"/>
        <w:rPr>
          <w:rFonts w:ascii="Times New Roman" w:eastAsia="Times New Roman" w:hAnsi="Times New Roman" w:cs="Times New Roman"/>
          <w:color w:val="000000"/>
          <w:sz w:val="24"/>
          <w:szCs w:val="24"/>
        </w:rPr>
      </w:pPr>
    </w:p>
    <w:p w14:paraId="19B56699" w14:textId="5F2DC90E" w:rsidR="00750E94" w:rsidRDefault="00750E94" w:rsidP="005153DF">
      <w:pPr>
        <w:spacing w:before="120" w:after="144" w:line="240" w:lineRule="auto"/>
        <w:ind w:left="48" w:right="48"/>
        <w:jc w:val="both"/>
        <w:rPr>
          <w:rFonts w:ascii="Times New Roman" w:eastAsia="Times New Roman" w:hAnsi="Times New Roman" w:cs="Times New Roman"/>
          <w:color w:val="000000"/>
          <w:sz w:val="24"/>
          <w:szCs w:val="24"/>
        </w:rPr>
      </w:pPr>
    </w:p>
    <w:p w14:paraId="7A87173E" w14:textId="2B939AB6" w:rsidR="00750E94" w:rsidRDefault="00750E94" w:rsidP="005153DF">
      <w:pPr>
        <w:spacing w:before="120" w:after="144" w:line="240" w:lineRule="auto"/>
        <w:ind w:left="48" w:right="48"/>
        <w:jc w:val="both"/>
        <w:rPr>
          <w:rFonts w:ascii="Times New Roman" w:eastAsia="Times New Roman" w:hAnsi="Times New Roman" w:cs="Times New Roman"/>
          <w:color w:val="000000"/>
          <w:sz w:val="24"/>
          <w:szCs w:val="24"/>
        </w:rPr>
      </w:pPr>
    </w:p>
    <w:p w14:paraId="42458A67" w14:textId="77777777" w:rsidR="006D1DB0" w:rsidRPr="00EA55B0" w:rsidRDefault="006D1DB0">
      <w:pPr>
        <w:rPr>
          <w:rFonts w:ascii="Times New Roman" w:hAnsi="Times New Roman" w:cs="Times New Roman"/>
        </w:rPr>
      </w:pPr>
    </w:p>
    <w:sectPr w:rsidR="006D1DB0" w:rsidRPr="00EA55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018208" w14:textId="77777777" w:rsidR="00406296" w:rsidRDefault="00406296" w:rsidP="00531A76">
      <w:pPr>
        <w:spacing w:after="0" w:line="240" w:lineRule="auto"/>
      </w:pPr>
      <w:r>
        <w:separator/>
      </w:r>
    </w:p>
  </w:endnote>
  <w:endnote w:type="continuationSeparator" w:id="0">
    <w:p w14:paraId="073B785B" w14:textId="77777777" w:rsidR="00406296" w:rsidRDefault="00406296" w:rsidP="00531A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E10C5B" w14:textId="77777777" w:rsidR="00406296" w:rsidRDefault="00406296" w:rsidP="00531A76">
      <w:pPr>
        <w:spacing w:after="0" w:line="240" w:lineRule="auto"/>
      </w:pPr>
      <w:r>
        <w:separator/>
      </w:r>
    </w:p>
  </w:footnote>
  <w:footnote w:type="continuationSeparator" w:id="0">
    <w:p w14:paraId="6A519AE3" w14:textId="77777777" w:rsidR="00406296" w:rsidRDefault="00406296" w:rsidP="00531A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A6D6F"/>
    <w:multiLevelType w:val="multilevel"/>
    <w:tmpl w:val="1CDEC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E13924"/>
    <w:multiLevelType w:val="multilevel"/>
    <w:tmpl w:val="D2383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C07E89"/>
    <w:multiLevelType w:val="multilevel"/>
    <w:tmpl w:val="64324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440324"/>
    <w:multiLevelType w:val="multilevel"/>
    <w:tmpl w:val="3606F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5A3393"/>
    <w:multiLevelType w:val="multilevel"/>
    <w:tmpl w:val="7D825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CC3C7E"/>
    <w:multiLevelType w:val="multilevel"/>
    <w:tmpl w:val="F482C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034116"/>
    <w:multiLevelType w:val="multilevel"/>
    <w:tmpl w:val="78FA8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E1255A"/>
    <w:multiLevelType w:val="multilevel"/>
    <w:tmpl w:val="5F6E51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824530"/>
    <w:multiLevelType w:val="multilevel"/>
    <w:tmpl w:val="EBCEF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
  </w:num>
  <w:num w:numId="3">
    <w:abstractNumId w:val="0"/>
  </w:num>
  <w:num w:numId="4">
    <w:abstractNumId w:val="1"/>
  </w:num>
  <w:num w:numId="5">
    <w:abstractNumId w:val="3"/>
  </w:num>
  <w:num w:numId="6">
    <w:abstractNumId w:val="6"/>
  </w:num>
  <w:num w:numId="7">
    <w:abstractNumId w:val="4"/>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557D"/>
    <w:rsid w:val="00090627"/>
    <w:rsid w:val="003746D7"/>
    <w:rsid w:val="00406296"/>
    <w:rsid w:val="0042557D"/>
    <w:rsid w:val="0043382B"/>
    <w:rsid w:val="004E6BE1"/>
    <w:rsid w:val="005153DF"/>
    <w:rsid w:val="00531A76"/>
    <w:rsid w:val="0054301B"/>
    <w:rsid w:val="006D1DB0"/>
    <w:rsid w:val="00745F69"/>
    <w:rsid w:val="00750E94"/>
    <w:rsid w:val="00803085"/>
    <w:rsid w:val="008434D4"/>
    <w:rsid w:val="00925D5D"/>
    <w:rsid w:val="00A53671"/>
    <w:rsid w:val="00AF4C62"/>
    <w:rsid w:val="00BA73CB"/>
    <w:rsid w:val="00CA2698"/>
    <w:rsid w:val="00CC06AE"/>
    <w:rsid w:val="00D10445"/>
    <w:rsid w:val="00DE4329"/>
    <w:rsid w:val="00DF2F09"/>
    <w:rsid w:val="00EA55B0"/>
    <w:rsid w:val="00FE2D5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0F4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46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153D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153D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43382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53D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153D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153D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15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153D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3746D7"/>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rsid w:val="0043382B"/>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925D5D"/>
    <w:pPr>
      <w:outlineLvl w:val="9"/>
    </w:pPr>
    <w:rPr>
      <w:lang w:eastAsia="ja-JP"/>
    </w:rPr>
  </w:style>
  <w:style w:type="paragraph" w:styleId="TOC1">
    <w:name w:val="toc 1"/>
    <w:basedOn w:val="Normal"/>
    <w:next w:val="Normal"/>
    <w:autoRedefine/>
    <w:uiPriority w:val="39"/>
    <w:unhideWhenUsed/>
    <w:rsid w:val="00925D5D"/>
    <w:pPr>
      <w:spacing w:after="100"/>
    </w:pPr>
  </w:style>
  <w:style w:type="character" w:styleId="Hyperlink">
    <w:name w:val="Hyperlink"/>
    <w:basedOn w:val="DefaultParagraphFont"/>
    <w:uiPriority w:val="99"/>
    <w:unhideWhenUsed/>
    <w:rsid w:val="00925D5D"/>
    <w:rPr>
      <w:color w:val="0000FF" w:themeColor="hyperlink"/>
      <w:u w:val="single"/>
    </w:rPr>
  </w:style>
  <w:style w:type="paragraph" w:styleId="BalloonText">
    <w:name w:val="Balloon Text"/>
    <w:basedOn w:val="Normal"/>
    <w:link w:val="BalloonTextChar"/>
    <w:uiPriority w:val="99"/>
    <w:semiHidden/>
    <w:unhideWhenUsed/>
    <w:rsid w:val="00925D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5D5D"/>
    <w:rPr>
      <w:rFonts w:ascii="Tahoma" w:hAnsi="Tahoma" w:cs="Tahoma"/>
      <w:sz w:val="16"/>
      <w:szCs w:val="16"/>
    </w:rPr>
  </w:style>
  <w:style w:type="paragraph" w:styleId="EndnoteText">
    <w:name w:val="endnote text"/>
    <w:basedOn w:val="Normal"/>
    <w:link w:val="EndnoteTextChar"/>
    <w:uiPriority w:val="99"/>
    <w:semiHidden/>
    <w:unhideWhenUsed/>
    <w:rsid w:val="00750E94"/>
    <w:pPr>
      <w:spacing w:after="0" w:line="240" w:lineRule="auto"/>
    </w:pPr>
    <w:rPr>
      <w:rFonts w:eastAsiaTheme="minorHAnsi"/>
      <w:sz w:val="20"/>
      <w:szCs w:val="20"/>
      <w:lang w:eastAsia="en-US"/>
    </w:rPr>
  </w:style>
  <w:style w:type="character" w:customStyle="1" w:styleId="EndnoteTextChar">
    <w:name w:val="Endnote Text Char"/>
    <w:basedOn w:val="DefaultParagraphFont"/>
    <w:link w:val="EndnoteText"/>
    <w:uiPriority w:val="99"/>
    <w:semiHidden/>
    <w:rsid w:val="00750E94"/>
    <w:rPr>
      <w:rFonts w:eastAsiaTheme="minorHAnsi"/>
      <w:sz w:val="20"/>
      <w:szCs w:val="20"/>
      <w:lang w:eastAsia="en-US"/>
    </w:rPr>
  </w:style>
  <w:style w:type="paragraph" w:styleId="NoSpacing">
    <w:name w:val="No Spacing"/>
    <w:uiPriority w:val="1"/>
    <w:qFormat/>
    <w:rsid w:val="00750E94"/>
    <w:pPr>
      <w:spacing w:after="0" w:line="240" w:lineRule="auto"/>
    </w:pPr>
    <w:rPr>
      <w:rFonts w:eastAsiaTheme="minorHAnsi"/>
      <w:lang w:eastAsia="en-US"/>
    </w:rPr>
  </w:style>
  <w:style w:type="paragraph" w:styleId="Header">
    <w:name w:val="header"/>
    <w:basedOn w:val="Normal"/>
    <w:link w:val="HeaderChar"/>
    <w:uiPriority w:val="99"/>
    <w:unhideWhenUsed/>
    <w:rsid w:val="00531A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1A76"/>
  </w:style>
  <w:style w:type="paragraph" w:styleId="Footer">
    <w:name w:val="footer"/>
    <w:basedOn w:val="Normal"/>
    <w:link w:val="FooterChar"/>
    <w:uiPriority w:val="99"/>
    <w:unhideWhenUsed/>
    <w:rsid w:val="00531A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1A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629809">
      <w:bodyDiv w:val="1"/>
      <w:marLeft w:val="0"/>
      <w:marRight w:val="0"/>
      <w:marTop w:val="0"/>
      <w:marBottom w:val="0"/>
      <w:divBdr>
        <w:top w:val="none" w:sz="0" w:space="0" w:color="auto"/>
        <w:left w:val="none" w:sz="0" w:space="0" w:color="auto"/>
        <w:bottom w:val="none" w:sz="0" w:space="0" w:color="auto"/>
        <w:right w:val="none" w:sz="0" w:space="0" w:color="auto"/>
      </w:divBdr>
    </w:div>
    <w:div w:id="1612587900">
      <w:bodyDiv w:val="1"/>
      <w:marLeft w:val="0"/>
      <w:marRight w:val="0"/>
      <w:marTop w:val="0"/>
      <w:marBottom w:val="0"/>
      <w:divBdr>
        <w:top w:val="none" w:sz="0" w:space="0" w:color="auto"/>
        <w:left w:val="none" w:sz="0" w:space="0" w:color="auto"/>
        <w:bottom w:val="none" w:sz="0" w:space="0" w:color="auto"/>
        <w:right w:val="none" w:sz="0" w:space="0" w:color="auto"/>
      </w:divBdr>
    </w:div>
    <w:div w:id="1839807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873</Words>
  <Characters>4977</Characters>
  <Application>Microsoft Office Word</Application>
  <DocSecurity>0</DocSecurity>
  <Lines>41</Lines>
  <Paragraphs>11</Paragraphs>
  <ScaleCrop>false</ScaleCrop>
  <Company/>
  <LinksUpToDate>false</LinksUpToDate>
  <CharactersWithSpaces>5839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
  <cp:revision>1</cp:revision>
  <dcterms:created xsi:type="dcterms:W3CDTF">2020-05-23T04:49:00Z</dcterms:created>
  <dcterms:modified xsi:type="dcterms:W3CDTF">2020-05-23T04:49:00Z</dcterms:modified>
</cp:coreProperties>
</file>